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99A" w:rsidRDefault="00A209CF">
      <w:r>
        <w:t>Command codes wit h R+</w:t>
      </w:r>
    </w:p>
    <w:p w:rsidR="00A209CF" w:rsidRDefault="00A209CF">
      <w:proofErr w:type="spellStart"/>
      <w:r>
        <w:t>Ls</w:t>
      </w:r>
      <w:proofErr w:type="spellEnd"/>
    </w:p>
    <w:p w:rsidR="00A209CF" w:rsidRDefault="00A209CF">
      <w:r>
        <w:t>Cd</w:t>
      </w:r>
    </w:p>
    <w:p w:rsidR="00A209CF" w:rsidRDefault="00A209CF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Desktop/data-shell/</w:t>
      </w:r>
    </w:p>
    <w:p w:rsidR="002B526E" w:rsidRDefault="002B526E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Last login: Fri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Feb  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09:33:56 on ttys000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Applications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Movies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dir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Music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igv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Documents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Pictures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sratoolkit.2.5.4-mac64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Downloads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sratoolkit.tar.gz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Library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Sites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(1)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syntax error near unexpected token `1'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 $ man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$: command not found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$ man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$: command not found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-f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-f: command not found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$ man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$: command not found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~$ man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~$: command not found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:~ $ man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:~: command not found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man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data-shell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cd: data-shell: No such file or directory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cd..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cd..: command not found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pwd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-f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-f: command not found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-f-a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-f-a: command not found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 f -a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-: command not found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Desktop/data-shell/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is-f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is-f: command not found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Applications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Movies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dir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Music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igv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Documents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Pictures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sratoolkit.2.5.4-mac64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Downloads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sratoolkit.tar.gz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Library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Sites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Documents/Data-shell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cd: Documents/Data-shell: No such file or directory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syntax error near unexpected token `;'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Applications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Movies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dir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Music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igv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Documents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Pictures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sratoolkit.2.5.4-mac64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Downloads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sratoolkit.tar.gz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Library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Sites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Desktop/data-shell/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~/Desktop/data-shell$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north-pacific-gyre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/Desktop/data-shell$: No such file or directory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Applications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Movies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dir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Music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igv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Documents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Pictures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sratoolkit.2.5.4-mac64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Downloads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sratoolkit.tar.gz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Library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Sites</w:t>
      </w:r>
    </w:p>
    <w:p w:rsidR="002B526E" w:rsidRP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r w:rsidRPr="002B526E">
        <w:rPr>
          <w:rFonts w:ascii="Menlo Regular" w:hAnsi="Menlo Regular" w:cs="Menlo Regular"/>
          <w:sz w:val="22"/>
          <w:szCs w:val="22"/>
        </w:rPr>
        <w:t>Jamess</w:t>
      </w:r>
      <w:proofErr w:type="spellEnd"/>
      <w:r w:rsidRPr="002B526E">
        <w:rPr>
          <w:rFonts w:ascii="Menlo Regular" w:hAnsi="Menlo Regular" w:cs="Menlo Regular"/>
          <w:sz w:val="22"/>
          <w:szCs w:val="22"/>
        </w:rPr>
        <w:t>-MacBook-Pro</w:t>
      </w:r>
      <w:proofErr w:type="gramStart"/>
      <w:r w:rsidRPr="002B526E">
        <w:rPr>
          <w:rFonts w:ascii="Menlo Regular" w:hAnsi="Menlo Regular" w:cs="Menlo Regular"/>
          <w:sz w:val="22"/>
          <w:szCs w:val="22"/>
        </w:rPr>
        <w:t>:~</w:t>
      </w:r>
      <w:proofErr w:type="gramEnd"/>
      <w:r w:rsidRPr="002B526E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2B526E">
        <w:rPr>
          <w:rFonts w:ascii="Menlo Regular" w:hAnsi="Menlo Regular" w:cs="Menlo Regular"/>
          <w:sz w:val="22"/>
          <w:szCs w:val="22"/>
        </w:rPr>
        <w:t>jamespowell</w:t>
      </w:r>
      <w:proofErr w:type="spellEnd"/>
      <w:r w:rsidRPr="002B526E">
        <w:rPr>
          <w:rFonts w:ascii="Menlo Regular" w:hAnsi="Menlo Regular" w:cs="Menlo Regular"/>
          <w:sz w:val="22"/>
          <w:szCs w:val="22"/>
        </w:rPr>
        <w:t>$ cd Desktop/data-shell/</w:t>
      </w:r>
    </w:p>
    <w:p w:rsidR="002B526E" w:rsidRP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 w:rsidRPr="002B526E"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 w:rsidRPr="002B526E"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 w:rsidRPr="002B526E"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 w:rsidRPr="002B526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2B526E"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 w:rsidRPr="002B526E"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 w:rsidRPr="002B526E"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molecules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pizza.cfg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creatures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north-pacific-gyre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solar.pdf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notes.txt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writing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north-pacific-gyre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2012-07-03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north-pacific-gyre/2012-07-03/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NENE01729A.txt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NENE01751B.txt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NENE01971Z.txt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NENE02040A.txt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NENE02043B.txt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NENE01729B.txt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NENE01812A.txt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NENE01978A.txt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NENE02040B.txt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goodiff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NENE01736A.txt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NENE01843A.txt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NENE01978B.txt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NENE02040Z.txt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goostats</w:t>
      </w:r>
      <w:proofErr w:type="spellEnd"/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NENE01751A.txt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NENE01843B.txt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NENE02018B.txt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NENE02043A.txt</w:t>
      </w:r>
    </w:p>
    <w:p w:rsidR="002B526E" w:rsidRDefault="002B526E" w:rsidP="002B52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</w:p>
    <w:p w:rsidR="002B526E" w:rsidRDefault="002B526E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882BA5" w:rsidRDefault="00882BA5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Last login: Fri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Feb  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09:33:56 on ttys000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Applications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Movies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dir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Music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igv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Documents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Pictures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sratoolkit.2.5.4-mac64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Downloads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sratoolkit.tar.gz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Library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Sites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(1)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syntax error near unexpected token `1'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 $ man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$: command not found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$ man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$: command not found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-f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-f: command not found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$ man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$: command not found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~$ man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~$: command not found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:~ $ man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:~: command not found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man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data-shell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cd: data-shell: No such file or directory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cd..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cd..: command not found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pwd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-f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-f: command not found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-f-a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-f-a: command not found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 f -a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-: command not found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Desktop/data-shell/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is-f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is-f: command not found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Applications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Movies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dir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Music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igv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Documents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Pictures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sratoolkit.2.5.4-mac64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Downloads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sratoolkit.tar.gz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Library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Sites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Documents/Data-shell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cd: Documents/Data-shell: No such file or directory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syntax error near unexpected token `;'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Applications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Movies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dir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Music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igv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Documents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Pictures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sratoolkit.2.5.4-mac64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Downloads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sratoolkit.tar.gz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Library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Sites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Desktop/data-shell/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~/Desktop/data-shell$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north-pacific-gyre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/Desktop/data-shell$: No such file or directory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Applications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Movies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dir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Music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igv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Documents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Pictures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sratoolkit.2.5.4-mac64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Downloads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sratoolkit.tar.gz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Library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Sites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Desktop/data-shell/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molecules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pizza.cfg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creatures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north-pacific-gyre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solar.pdf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notes.txt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writing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north-pacific-gyre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2012-07-03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north-pacific-gyre/2012-07-03/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NENE01729A.txt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NENE01751B.txt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NENE01971Z.txt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NENE02040A.txt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NENE02043B.txt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NENE01729B.txt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NENE01812A.txt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NENE01978A.txt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NENE02040B.txt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goodiff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NENE01736A.txt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NENE01843A.txt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NENE01978B.txt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NENE02040Z.txt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goostats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NENE01751A.txt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NENE01843B.txt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NENE02018B.txt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NENE02043A.txt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mkdir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~/Desktop/Data-shell$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/Desktop/Data-shell$: No such file or directory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north-pacific-gyre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creatures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notes.txt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writing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pizza.cfg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molecules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solar.pdf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creatures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:creatures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.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:creatures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..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:thesis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draft.txt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:thesis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data-shell/thesis$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data-shell/thesis$: No such file or directory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:thesis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draft.txt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:thesis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draft.txt</w:t>
      </w:r>
      <w:proofErr w:type="gram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:thesis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 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/: No such file or directory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:thesis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..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thesis/draft.txt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rmdir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molecules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pizza.cfg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creatures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north-pacific-gyre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solar.pdf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notes.txt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writing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mkdir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north-pacific-gyre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creatures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notes.txt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writing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pizza.cfg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molecules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solar.pdf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mkdir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mkdir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thesis: File exists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thesis/draft.txt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draft.txt</w:t>
      </w:r>
      <w:proofErr w:type="gram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pwd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/Desktop/data-shell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draft.txt</w:t>
      </w:r>
      <w:proofErr w:type="gram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mkdir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mkdir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thesis: File exists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draft.txt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draft.txt</w:t>
      </w:r>
      <w:proofErr w:type="gram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mv/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draft.txt/quotes.txt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mv/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No such file or directory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mv/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draft.txt/quotes.txt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mv/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No such file or directory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draft.txt</w:t>
      </w:r>
      <w:proofErr w:type="gram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thesis/draf.txt thesis/quotes.txt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thesis/draf.txt: No such file or directory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thesis/quotes.txt: No such file or directory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draft.txt</w:t>
      </w:r>
      <w:proofErr w:type="gram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mv draft.txt quotes.txt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north-pacific-gyre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solar.pdf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creatures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notes.txt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pizza.cfg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writing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molecules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quotes.txt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mv quotes.txt thesis/quotes.txt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draft.txt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quotes.txt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north-pacific-gyre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creatures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notes.txt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writing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pizza.cfg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molecules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solar.pdf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thesis/quotes.txt thesis/quotations.txt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pwd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/Desktop/data-shell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-f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-f: command not found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-F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Desktop/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north-pacific-gyre/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thesis/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creatures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notes.txt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writing/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pizza.cfg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molecules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solar.pdf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mkdir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mkdir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thesis: File exists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-F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Desktop/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north-pacific-gyre/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thesis/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creatures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notes.txt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writing/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pizza.cfg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molecules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solar.pdf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-F 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draft.txt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quotations.txt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quotes.txt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:thesis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draft.txt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:thesis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draft.txt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quotations.txt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quotes.txt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:thesis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draft.txt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draft.txt: command not found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:thesis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draft.txt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quotations.txt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quotes.txt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:thesis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draft.txt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:thesis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quotations.txt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quotes.txt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:thesis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pwd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/Desktop/data-shell/thesis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:thesis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nelle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nelle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/thesis: No such file or directory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:thesis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pwd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/Desktop/data-shell/thesis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:thesis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draft.txt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:thesis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pwd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/Desktop/data-shell/thesis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:thesis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nelle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nelle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/thesis: No such file or directory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:thesis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pwd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/Desktop/data-shell/thesis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:thesis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quotations.txt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quotes.txt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:thesis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mv quotes.txt ../quotes.txt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:thesis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..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north-pacific-gyre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solar.pdf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creatures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notes.txt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pizza.cfg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writing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molecules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quotes.txt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man mv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north-pacific-gyre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solar.pdf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creatures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notes.txt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thesis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pizza.cfg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writing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molecules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quotes.txt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molecules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cubane.pdb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methane.pdb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pentane.pdb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ethane.pdb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octane.pdb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propane.pdb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molecules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:molecules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pdb</w:t>
      </w:r>
      <w:proofErr w:type="spellEnd"/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20     156    1158 cubane.pdb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12      84     622 ethane.pdb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9      57     422 methane.pdb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30     246    1828 octane.pdb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21     165    1226 pentane.pdb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15     111     825 propane.pdb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107     819    6081 total</w:t>
      </w:r>
    </w:p>
    <w:p w:rsidR="00961685" w:rsidRDefault="00961685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:molecules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</w:p>
    <w:p w:rsidR="00D5156E" w:rsidRDefault="00D5156E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5156E" w:rsidRDefault="00D5156E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5156E" w:rsidRDefault="00D5156E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5156E" w:rsidRDefault="00D5156E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5156E" w:rsidRDefault="00D5156E" w:rsidP="00D51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:molecules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-l *.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&gt;lengths.txt</w:t>
      </w:r>
    </w:p>
    <w:p w:rsidR="00D5156E" w:rsidRDefault="00D5156E" w:rsidP="00D51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:molecules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:rsidR="00D5156E" w:rsidRDefault="00D5156E" w:rsidP="00D51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cubane.pdb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lengths.txt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octane.pdb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propane.pdb</w:t>
      </w:r>
    </w:p>
    <w:p w:rsidR="00D5156E" w:rsidRDefault="00D5156E" w:rsidP="00D51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ethane.pdb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methane.pdb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pentane.pdb</w:t>
      </w:r>
    </w:p>
    <w:p w:rsidR="00D5156E" w:rsidRDefault="00D5156E" w:rsidP="00D51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:molecules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cat lengths.txt</w:t>
      </w:r>
    </w:p>
    <w:p w:rsidR="00D5156E" w:rsidRDefault="00D5156E" w:rsidP="00D51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20 cubane.pdb</w:t>
      </w:r>
    </w:p>
    <w:p w:rsidR="00D5156E" w:rsidRDefault="00D5156E" w:rsidP="00D51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12 ethane.pdb</w:t>
      </w:r>
    </w:p>
    <w:p w:rsidR="00D5156E" w:rsidRDefault="00D5156E" w:rsidP="00D51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9 methane.pdb</w:t>
      </w:r>
    </w:p>
    <w:p w:rsidR="00D5156E" w:rsidRDefault="00D5156E" w:rsidP="00D51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30 octane.pdb</w:t>
      </w:r>
    </w:p>
    <w:p w:rsidR="00D5156E" w:rsidRDefault="00D5156E" w:rsidP="00D51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21 pentane.pdb</w:t>
      </w:r>
    </w:p>
    <w:p w:rsidR="00D5156E" w:rsidRDefault="00D5156E" w:rsidP="00D51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15 propane.pdb</w:t>
      </w:r>
    </w:p>
    <w:p w:rsidR="00D5156E" w:rsidRDefault="00D5156E" w:rsidP="00D51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107 total</w:t>
      </w:r>
    </w:p>
    <w:p w:rsidR="00D5156E" w:rsidRDefault="00D5156E" w:rsidP="00D51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:molecules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sort -n lengths.txt</w:t>
      </w:r>
    </w:p>
    <w:p w:rsidR="00D5156E" w:rsidRDefault="00D5156E" w:rsidP="00D51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9 methane.pdb</w:t>
      </w:r>
    </w:p>
    <w:p w:rsidR="00D5156E" w:rsidRDefault="00D5156E" w:rsidP="00D51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12 ethane.pdb</w:t>
      </w:r>
    </w:p>
    <w:p w:rsidR="00D5156E" w:rsidRDefault="00D5156E" w:rsidP="00D51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15 propane.pdb</w:t>
      </w:r>
    </w:p>
    <w:p w:rsidR="00D5156E" w:rsidRDefault="00D5156E" w:rsidP="00D51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20 cubane.pdb</w:t>
      </w:r>
    </w:p>
    <w:p w:rsidR="00D5156E" w:rsidRDefault="00D5156E" w:rsidP="00D51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21 pentane.pdb</w:t>
      </w:r>
    </w:p>
    <w:p w:rsidR="00D5156E" w:rsidRDefault="00D5156E" w:rsidP="00D51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30 octane.pdb</w:t>
      </w:r>
    </w:p>
    <w:p w:rsidR="00D5156E" w:rsidRDefault="00D5156E" w:rsidP="00D51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107 total</w:t>
      </w:r>
    </w:p>
    <w:p w:rsidR="00D5156E" w:rsidRDefault="00D5156E" w:rsidP="00D515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:molecules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</w:p>
    <w:p w:rsidR="00D5156E" w:rsidRDefault="00D5156E" w:rsidP="009616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51D2A" w:rsidRDefault="00A51D2A" w:rsidP="00A51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:creatures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jamespowell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for filename in basilisk.dat unicorn.dat</w:t>
      </w:r>
    </w:p>
    <w:p w:rsidR="00A51D2A" w:rsidRDefault="00A51D2A" w:rsidP="00A51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</w:t>
      </w:r>
      <w:proofErr w:type="gramEnd"/>
    </w:p>
    <w:p w:rsidR="00A51D2A" w:rsidRDefault="00A51D2A" w:rsidP="00A51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-3 $filename</w:t>
      </w:r>
    </w:p>
    <w:p w:rsidR="00A51D2A" w:rsidRDefault="00A51D2A" w:rsidP="00A51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done</w:t>
      </w:r>
      <w:proofErr w:type="gramEnd"/>
    </w:p>
    <w:p w:rsidR="00A51D2A" w:rsidRDefault="00A51D2A" w:rsidP="00A51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COMMON NAME: basilisk</w:t>
      </w:r>
    </w:p>
    <w:p w:rsidR="00A51D2A" w:rsidRDefault="00A51D2A" w:rsidP="00A51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CLASSIFICATION: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basiliscus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vulgaris</w:t>
      </w:r>
    </w:p>
    <w:p w:rsidR="00A51D2A" w:rsidRDefault="00A51D2A" w:rsidP="00A51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UPDATED: 1745-05-02</w:t>
      </w:r>
    </w:p>
    <w:p w:rsidR="00A51D2A" w:rsidRDefault="00A51D2A" w:rsidP="00A51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COMMON NAME: unicorn</w:t>
      </w:r>
    </w:p>
    <w:p w:rsidR="00A51D2A" w:rsidRDefault="00A51D2A" w:rsidP="00A51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CLASSIFICATION: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equus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monoceros</w:t>
      </w:r>
      <w:proofErr w:type="spellEnd"/>
      <w:proofErr w:type="gramEnd"/>
    </w:p>
    <w:p w:rsidR="00A51D2A" w:rsidRDefault="00A51D2A" w:rsidP="00A51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UPDATED: 1738-11-24</w:t>
      </w:r>
    </w:p>
    <w:p w:rsidR="00D77F12" w:rsidRDefault="00D77F12" w:rsidP="00A51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77F12" w:rsidRDefault="00D77F12" w:rsidP="00A51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77F12" w:rsidRDefault="00D77F12" w:rsidP="00A51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77F12" w:rsidRDefault="00D77F12" w:rsidP="00A51D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Welcome to Software Carpentry </w:t>
      </w:r>
      <w:proofErr w:type="spellStart"/>
      <w:r>
        <w:rPr>
          <w:rFonts w:ascii="Helvetica Neue" w:hAnsi="Helvetica Neue" w:cs="Helvetica Neue"/>
        </w:rPr>
        <w:t>Etherpad</w:t>
      </w:r>
      <w:proofErr w:type="spellEnd"/>
      <w:r>
        <w:rPr>
          <w:rFonts w:ascii="Helvetica Neue" w:hAnsi="Helvetica Neue" w:cs="Helvetica Neue"/>
        </w:rPr>
        <w:t>!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This pad is synchronized as you type, so that everyone viewing this page sees the same text. This allows you to collaborate seamlessly on documents.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Use of this service is restricted to members of the Software Carpentry and Data Carpentry community; this is not for </w:t>
      </w:r>
      <w:proofErr w:type="gramStart"/>
      <w:r>
        <w:rPr>
          <w:rFonts w:ascii="Helvetica Neue" w:hAnsi="Helvetica Neue" w:cs="Helvetica Neue"/>
        </w:rPr>
        <w:t>general purpose</w:t>
      </w:r>
      <w:proofErr w:type="gramEnd"/>
      <w:r>
        <w:rPr>
          <w:rFonts w:ascii="Helvetica Neue" w:hAnsi="Helvetica Neue" w:cs="Helvetica Neue"/>
        </w:rPr>
        <w:t xml:space="preserve"> use (for that, try etherpad.wikimedia.org).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Users are expected to follow our code of conduct: </w:t>
      </w:r>
      <w:hyperlink r:id="rId6" w:history="1">
        <w:r>
          <w:rPr>
            <w:rFonts w:ascii="Helvetica Neue" w:hAnsi="Helvetica Neue" w:cs="Helvetica Neue"/>
            <w:color w:val="0000E9"/>
            <w:u w:val="single" w:color="0000E9"/>
          </w:rPr>
          <w:t>http://software-carpentry.org/conduct.html</w:t>
        </w:r>
      </w:hyperlink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All content is publicly available under the Creative Commons Attribution License: </w:t>
      </w:r>
      <w:hyperlink r:id="rId7" w:history="1">
        <w:r>
          <w:rPr>
            <w:rFonts w:ascii="Helvetica Neue" w:hAnsi="Helvetica Neue" w:cs="Helvetica Neue"/>
            <w:color w:val="0000E9"/>
            <w:u w:val="single" w:color="0000E9"/>
          </w:rPr>
          <w:t>https://creativecommons.org/licenses/by/4.0/</w:t>
        </w:r>
      </w:hyperlink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Name  Title</w:t>
      </w:r>
      <w:proofErr w:type="gramEnd"/>
      <w:r>
        <w:rPr>
          <w:rFonts w:ascii="Helvetica Neue" w:hAnsi="Helvetica Neue" w:cs="Helvetica Neue"/>
        </w:rPr>
        <w:t xml:space="preserve"> / Institution / email (optional)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FFFFFF"/>
        </w:rPr>
        <w:t xml:space="preserve">Ana </w:t>
      </w:r>
      <w:proofErr w:type="spellStart"/>
      <w:r>
        <w:rPr>
          <w:rFonts w:ascii="Helvetica Neue" w:hAnsi="Helvetica Neue" w:cs="Helvetica Neue"/>
          <w:color w:val="FFFFFF"/>
        </w:rPr>
        <w:t>Vasileva</w:t>
      </w:r>
      <w:proofErr w:type="spellEnd"/>
      <w:r>
        <w:rPr>
          <w:rFonts w:ascii="Helvetica Neue" w:hAnsi="Helvetica Neue" w:cs="Helvetica Neue"/>
          <w:color w:val="FFFFFF"/>
        </w:rPr>
        <w:t>, Senior Staff Scientist Molecular and Cell Biology, New York Genome Center, avasileva@nygenome.org; also CUMC, Department of Systems Biology, av2441@columbia.edu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FFFFFF"/>
        </w:rPr>
        <w:t>Sara Oppenheim, postdoc AMNH, saraoppenheim@gmail.com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Katrina </w:t>
      </w:r>
      <w:proofErr w:type="spellStart"/>
      <w:r>
        <w:rPr>
          <w:rFonts w:ascii="Helvetica Neue" w:hAnsi="Helvetica Neue" w:cs="Helvetica Neue"/>
        </w:rPr>
        <w:t>Adell</w:t>
      </w:r>
      <w:proofErr w:type="spellEnd"/>
      <w:r>
        <w:rPr>
          <w:rFonts w:ascii="Helvetica Neue" w:hAnsi="Helvetica Neue" w:cs="Helvetica Neue"/>
        </w:rPr>
        <w:t xml:space="preserve">, Medical Director, </w:t>
      </w:r>
      <w:proofErr w:type="gramStart"/>
      <w:r>
        <w:rPr>
          <w:rFonts w:ascii="Helvetica Neue" w:hAnsi="Helvetica Neue" w:cs="Helvetica Neue"/>
        </w:rPr>
        <w:t>Spectrum</w:t>
      </w:r>
      <w:proofErr w:type="gramEnd"/>
      <w:r>
        <w:rPr>
          <w:rFonts w:ascii="Helvetica Neue" w:hAnsi="Helvetica Neue" w:cs="Helvetica Neue"/>
        </w:rPr>
        <w:t xml:space="preserve"> Pharmaceuticals:  krp2010@med.cornell.edu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Kathryn Bambino Postdoc (Preventive Medicine and Developmental &amp; Regenerative Biology) Mount Sinai: Kathryn.Bambino@mssm.edu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Joslynn</w:t>
      </w:r>
      <w:proofErr w:type="spellEnd"/>
      <w:r>
        <w:rPr>
          <w:rFonts w:ascii="Helvetica Neue" w:hAnsi="Helvetica Neue" w:cs="Helvetica Neue"/>
        </w:rPr>
        <w:t xml:space="preserve"> Lee, Data Science Educator, Cold Spring Harbor Laboratory, DNA Learning Center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Alina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Sergeeva</w:t>
      </w:r>
      <w:proofErr w:type="spellEnd"/>
      <w:r>
        <w:rPr>
          <w:rFonts w:ascii="Helvetica Neue" w:hAnsi="Helvetica Neue" w:cs="Helvetica Neue"/>
        </w:rPr>
        <w:t>, postdoc, Columbia University (Irving Cancer Research Center).</w:t>
      </w:r>
      <w:proofErr w:type="gramEnd"/>
      <w:r>
        <w:rPr>
          <w:rFonts w:ascii="Helvetica Neue" w:hAnsi="Helvetica Neue" w:cs="Helvetica Neue"/>
        </w:rPr>
        <w:t xml:space="preserve"> E-mail: aps2174@cumc.columbia.edu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Sindy</w:t>
      </w:r>
      <w:proofErr w:type="spellEnd"/>
      <w:r>
        <w:rPr>
          <w:rFonts w:ascii="Helvetica Neue" w:hAnsi="Helvetica Neue" w:cs="Helvetica Neue"/>
        </w:rPr>
        <w:t xml:space="preserve"> Escobar Alvarez, Senior Program Officer for Medical Research, Doris Duke Charitable Foundation, sescobar@ddcf.org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Hannah </w:t>
      </w:r>
      <w:proofErr w:type="spellStart"/>
      <w:r>
        <w:rPr>
          <w:rFonts w:ascii="Helvetica Neue" w:hAnsi="Helvetica Neue" w:cs="Helvetica Neue"/>
        </w:rPr>
        <w:t>Fehlner</w:t>
      </w:r>
      <w:proofErr w:type="spellEnd"/>
      <w:r>
        <w:rPr>
          <w:rFonts w:ascii="Helvetica Neue" w:hAnsi="Helvetica Neue" w:cs="Helvetica Neue"/>
        </w:rPr>
        <w:t xml:space="preserve">-Peach, PhD student, NYU </w:t>
      </w:r>
      <w:proofErr w:type="spellStart"/>
      <w:r>
        <w:rPr>
          <w:rFonts w:ascii="Helvetica Neue" w:hAnsi="Helvetica Neue" w:cs="Helvetica Neue"/>
        </w:rPr>
        <w:t>Sackler</w:t>
      </w:r>
      <w:proofErr w:type="spellEnd"/>
      <w:r>
        <w:rPr>
          <w:rFonts w:ascii="Helvetica Neue" w:hAnsi="Helvetica Neue" w:cs="Helvetica Neue"/>
        </w:rPr>
        <w:t>: Hannah.Fehlner-Peach@nyumc.org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Ana </w:t>
      </w:r>
      <w:proofErr w:type="spellStart"/>
      <w:r>
        <w:rPr>
          <w:rFonts w:ascii="Helvetica Neue" w:hAnsi="Helvetica Neue" w:cs="Helvetica Neue"/>
        </w:rPr>
        <w:t>Gradissimo</w:t>
      </w:r>
      <w:proofErr w:type="spellEnd"/>
      <w:r>
        <w:rPr>
          <w:rFonts w:ascii="Helvetica Neue" w:hAnsi="Helvetica Neue" w:cs="Helvetica Neue"/>
        </w:rPr>
        <w:t>, Post-doc at Albert Einstein College of Medicine: ana.gradissimo@einstein.yu.edu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Neal Cody - Postdoc at Mount </w:t>
      </w:r>
      <w:proofErr w:type="gramStart"/>
      <w:r>
        <w:rPr>
          <w:rFonts w:ascii="Helvetica Neue" w:hAnsi="Helvetica Neue" w:cs="Helvetica Neue"/>
        </w:rPr>
        <w:t>Sinai  neal.cody@mssm.edu</w:t>
      </w:r>
      <w:proofErr w:type="gramEnd"/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Tomas </w:t>
      </w:r>
      <w:proofErr w:type="spellStart"/>
      <w:r>
        <w:rPr>
          <w:rFonts w:ascii="Helvetica Neue" w:hAnsi="Helvetica Neue" w:cs="Helvetica Neue"/>
        </w:rPr>
        <w:t>Aparicio</w:t>
      </w:r>
      <w:proofErr w:type="spellEnd"/>
      <w:r>
        <w:rPr>
          <w:rFonts w:ascii="Helvetica Neue" w:hAnsi="Helvetica Neue" w:cs="Helvetica Neue"/>
        </w:rPr>
        <w:t xml:space="preserve"> - Postdoc, Columbia University ta2308@columbia.edu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Martina </w:t>
      </w:r>
      <w:proofErr w:type="spellStart"/>
      <w:r>
        <w:rPr>
          <w:rFonts w:ascii="Helvetica Neue" w:hAnsi="Helvetica Neue" w:cs="Helvetica Neue"/>
        </w:rPr>
        <w:t>Sladkova</w:t>
      </w:r>
      <w:proofErr w:type="spellEnd"/>
      <w:r>
        <w:rPr>
          <w:rFonts w:ascii="Helvetica Neue" w:hAnsi="Helvetica Neue" w:cs="Helvetica Neue"/>
        </w:rPr>
        <w:t xml:space="preserve"> - Postdoc, New York Stem Cell Foundation, msladkova@nyscf.org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Amanda </w:t>
      </w:r>
      <w:proofErr w:type="spellStart"/>
      <w:r>
        <w:rPr>
          <w:rFonts w:ascii="Helvetica Neue" w:hAnsi="Helvetica Neue" w:cs="Helvetica Neue"/>
        </w:rPr>
        <w:t>DiGuilio</w:t>
      </w:r>
      <w:proofErr w:type="spellEnd"/>
      <w:r>
        <w:rPr>
          <w:rFonts w:ascii="Helvetica Neue" w:hAnsi="Helvetica Neue" w:cs="Helvetica Neue"/>
        </w:rPr>
        <w:t>, Stevens Institute/EMBL-Heidelberg, amanda.l.diguilio@gmail.com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Ekrem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Emrah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Er</w:t>
      </w:r>
      <w:proofErr w:type="spellEnd"/>
      <w:r>
        <w:rPr>
          <w:rFonts w:ascii="Helvetica Neue" w:hAnsi="Helvetica Neue" w:cs="Helvetica Neue"/>
        </w:rPr>
        <w:t xml:space="preserve"> Post-Doc / Memorial Sloan Kettering Cancer Center / ere@mskcc.org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Hong Li, Faculty at Rutgers New Jersey Medical School/ liho2@rutgers.edu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Casey Lardner / Mount Sinai, Department of Neuroscience / casey.lardner@icahn.mssm.edu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Jocelyn </w:t>
      </w:r>
      <w:proofErr w:type="spellStart"/>
      <w:r>
        <w:rPr>
          <w:rFonts w:ascii="Helvetica Neue" w:hAnsi="Helvetica Neue" w:cs="Helvetica Neue"/>
        </w:rPr>
        <w:t>Sendecki</w:t>
      </w:r>
      <w:proofErr w:type="spellEnd"/>
      <w:r>
        <w:rPr>
          <w:rFonts w:ascii="Helvetica Neue" w:hAnsi="Helvetica Neue" w:cs="Helvetica Neue"/>
        </w:rPr>
        <w:t>, Sr. Principal Biostatistician, Janssen R&amp;D, jsendeck@its.jnj.com 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Ronald E. Rodriguez-Santiago, Ph.D. Student, Ponce Health Sciences University, erodriguez15@stu.psm.edu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Christy </w:t>
      </w:r>
      <w:proofErr w:type="spellStart"/>
      <w:r>
        <w:rPr>
          <w:rFonts w:ascii="Helvetica Neue" w:hAnsi="Helvetica Neue" w:cs="Helvetica Neue"/>
        </w:rPr>
        <w:t>Zolnik</w:t>
      </w:r>
      <w:proofErr w:type="spellEnd"/>
      <w:r>
        <w:rPr>
          <w:rFonts w:ascii="Helvetica Neue" w:hAnsi="Helvetica Neue" w:cs="Helvetica Neue"/>
        </w:rPr>
        <w:t xml:space="preserve">, Post-Doc, </w:t>
      </w:r>
      <w:proofErr w:type="gramStart"/>
      <w:r>
        <w:rPr>
          <w:rFonts w:ascii="Helvetica Neue" w:hAnsi="Helvetica Neue" w:cs="Helvetica Neue"/>
        </w:rPr>
        <w:t>Albert</w:t>
      </w:r>
      <w:proofErr w:type="gramEnd"/>
      <w:r>
        <w:rPr>
          <w:rFonts w:ascii="Helvetica Neue" w:hAnsi="Helvetica Neue" w:cs="Helvetica Neue"/>
        </w:rPr>
        <w:t xml:space="preserve"> Einstein College of Medicine: christine.zolnik@einstein.yu.edu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Koji Fujita, Postdoc, The Feinstein Institute for Medical Research, kof198@gmail.com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Barbara </w:t>
      </w:r>
      <w:proofErr w:type="spellStart"/>
      <w:r>
        <w:rPr>
          <w:rFonts w:ascii="Helvetica Neue" w:hAnsi="Helvetica Neue" w:cs="Helvetica Neue"/>
        </w:rPr>
        <w:t>Kazmierczak</w:t>
      </w:r>
      <w:proofErr w:type="spellEnd"/>
      <w:r>
        <w:rPr>
          <w:rFonts w:ascii="Helvetica Neue" w:hAnsi="Helvetica Neue" w:cs="Helvetica Neue"/>
        </w:rPr>
        <w:t xml:space="preserve">, </w:t>
      </w:r>
      <w:proofErr w:type="spellStart"/>
      <w:r>
        <w:rPr>
          <w:rFonts w:ascii="Helvetica Neue" w:hAnsi="Helvetica Neue" w:cs="Helvetica Neue"/>
        </w:rPr>
        <w:t>Assoc</w:t>
      </w:r>
      <w:proofErr w:type="spellEnd"/>
      <w:r>
        <w:rPr>
          <w:rFonts w:ascii="Helvetica Neue" w:hAnsi="Helvetica Neue" w:cs="Helvetica Neue"/>
        </w:rPr>
        <w:t xml:space="preserve"> Prof Yale, barbara.kazmierczak@yale.edu  (high throughput sequencing data analysis/stats, image processing/particle tracking algorithms)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Lauren Schiff - PhD Student at Mount Sinai, </w:t>
      </w:r>
      <w:proofErr w:type="gramStart"/>
      <w:r>
        <w:rPr>
          <w:rFonts w:ascii="Helvetica Neue" w:hAnsi="Helvetica Neue" w:cs="Helvetica Neue"/>
        </w:rPr>
        <w:t>lauren.schiff@icahn.mssm.edu  Our</w:t>
      </w:r>
      <w:proofErr w:type="gramEnd"/>
      <w:r>
        <w:rPr>
          <w:rFonts w:ascii="Helvetica Neue" w:hAnsi="Helvetica Neue" w:cs="Helvetica Neue"/>
        </w:rPr>
        <w:t xml:space="preserve"> lab focuses on studying stem cells of the eye to better develop treatments and understand eye disease pathologies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Sergio </w:t>
      </w:r>
      <w:proofErr w:type="spellStart"/>
      <w:r>
        <w:rPr>
          <w:rFonts w:ascii="Helvetica Neue" w:hAnsi="Helvetica Neue" w:cs="Helvetica Neue"/>
        </w:rPr>
        <w:t>Amaro-Filho</w:t>
      </w:r>
      <w:proofErr w:type="spellEnd"/>
      <w:r>
        <w:rPr>
          <w:rFonts w:ascii="Helvetica Neue" w:hAnsi="Helvetica Neue" w:cs="Helvetica Neue"/>
        </w:rPr>
        <w:t xml:space="preserve"> - PhD student visitor of Albert Einstein College of Medicine, sergioafilho@gmail.com.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FFFFFF"/>
        </w:rPr>
        <w:t>Martin Picard, Columbia University Medical Center, mp3484@columbia.edu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Cheat Sheet (UNIX/Bash)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man</w:t>
      </w:r>
      <w:proofErr w:type="gramEnd"/>
      <w:r>
        <w:rPr>
          <w:rFonts w:ascii="Helvetica Neue" w:hAnsi="Helvetica Neue" w:cs="Helvetica Neue"/>
        </w:rPr>
        <w:t xml:space="preserve"> = show documentation for the command (use 'q' to get out of the output) (for windows users using bash use </w:t>
      </w:r>
      <w:proofErr w:type="spellStart"/>
      <w:r>
        <w:rPr>
          <w:rFonts w:ascii="Helvetica Neue" w:hAnsi="Helvetica Neue" w:cs="Helvetica Neue"/>
        </w:rPr>
        <w:t>git</w:t>
      </w:r>
      <w:proofErr w:type="spellEnd"/>
      <w:r>
        <w:rPr>
          <w:rFonts w:ascii="Helvetica Neue" w:hAnsi="Helvetica Neue" w:cs="Helvetica Neue"/>
        </w:rPr>
        <w:t>-"command look into)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ls</w:t>
      </w:r>
      <w:proofErr w:type="spellEnd"/>
      <w:proofErr w:type="gramEnd"/>
      <w:r>
        <w:rPr>
          <w:rFonts w:ascii="Helvetica Neue" w:hAnsi="Helvetica Neue" w:cs="Helvetica Neue"/>
        </w:rPr>
        <w:t xml:space="preserve"> = list files</w:t>
      </w:r>
    </w:p>
    <w:p w:rsidR="00D77F12" w:rsidRDefault="00D77F12" w:rsidP="00D77F1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>-F = list files and directories differently</w:t>
      </w:r>
    </w:p>
    <w:p w:rsidR="00D77F12" w:rsidRDefault="00D77F12" w:rsidP="00D77F1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>-A = show all files including hidden ones (hidden ones begin with a '.')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pwd</w:t>
      </w:r>
      <w:proofErr w:type="spellEnd"/>
      <w:proofErr w:type="gramEnd"/>
      <w:r>
        <w:rPr>
          <w:rFonts w:ascii="Helvetica Neue" w:hAnsi="Helvetica Neue" w:cs="Helvetica Neue"/>
        </w:rPr>
        <w:t xml:space="preserve"> = current directory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mkdir</w:t>
      </w:r>
      <w:proofErr w:type="spellEnd"/>
      <w:proofErr w:type="gramEnd"/>
      <w:r>
        <w:rPr>
          <w:rFonts w:ascii="Helvetica Neue" w:hAnsi="Helvetica Neue" w:cs="Helvetica Neue"/>
        </w:rPr>
        <w:t xml:space="preserve"> = make directory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cd = change directory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nano</w:t>
      </w:r>
      <w:proofErr w:type="spellEnd"/>
      <w:proofErr w:type="gramEnd"/>
      <w:r>
        <w:rPr>
          <w:rFonts w:ascii="Helvetica Neue" w:hAnsi="Helvetica Neue" w:cs="Helvetica Neue"/>
        </w:rPr>
        <w:t xml:space="preserve"> = text editor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cp</w:t>
      </w:r>
      <w:proofErr w:type="spellEnd"/>
      <w:r>
        <w:rPr>
          <w:rFonts w:ascii="Helvetica Neue" w:hAnsi="Helvetica Neue" w:cs="Helvetica Neue"/>
        </w:rPr>
        <w:t xml:space="preserve"> = copy file to new directory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mv</w:t>
      </w:r>
      <w:proofErr w:type="gramEnd"/>
      <w:r>
        <w:rPr>
          <w:rFonts w:ascii="Helvetica Neue" w:hAnsi="Helvetica Neue" w:cs="Helvetica Neue"/>
        </w:rPr>
        <w:t xml:space="preserve"> = move file to new directory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rm</w:t>
      </w:r>
      <w:proofErr w:type="spellEnd"/>
      <w:proofErr w:type="gramEnd"/>
      <w:r>
        <w:rPr>
          <w:rFonts w:ascii="Helvetica Neue" w:hAnsi="Helvetica Neue" w:cs="Helvetica Neue"/>
        </w:rPr>
        <w:t xml:space="preserve"> = remove file (permanent delete)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  <w:color w:val="FFFFFF"/>
        </w:rPr>
        <w:t>rm</w:t>
      </w:r>
      <w:proofErr w:type="spellEnd"/>
      <w:proofErr w:type="gramEnd"/>
      <w:r>
        <w:rPr>
          <w:rFonts w:ascii="Helvetica Neue" w:hAnsi="Helvetica Neue" w:cs="Helvetica Neue"/>
          <w:color w:val="FFFFFF"/>
        </w:rPr>
        <w:t xml:space="preserve"> -r = remove directory and ALL of its contents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rmdir</w:t>
      </w:r>
      <w:proofErr w:type="spellEnd"/>
      <w:proofErr w:type="gramEnd"/>
      <w:r>
        <w:rPr>
          <w:rFonts w:ascii="Helvetica Neue" w:hAnsi="Helvetica Neue" w:cs="Helvetica Neue"/>
        </w:rPr>
        <w:t xml:space="preserve"> = remove directory (permanently delete directory)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wc</w:t>
      </w:r>
      <w:proofErr w:type="spellEnd"/>
      <w:proofErr w:type="gramEnd"/>
      <w:r>
        <w:rPr>
          <w:rFonts w:ascii="Helvetica Neue" w:hAnsi="Helvetica Neue" w:cs="Helvetica Neue"/>
        </w:rPr>
        <w:t xml:space="preserve"> = word count</w:t>
      </w:r>
    </w:p>
    <w:p w:rsidR="00D77F12" w:rsidRDefault="00D77F12" w:rsidP="00D77F1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>-</w:t>
      </w:r>
      <w:proofErr w:type="gramStart"/>
      <w:r>
        <w:rPr>
          <w:rFonts w:ascii="Helvetica Neue" w:hAnsi="Helvetica Neue" w:cs="Helvetica Neue"/>
        </w:rPr>
        <w:t>l</w:t>
      </w:r>
      <w:proofErr w:type="gramEnd"/>
      <w:r>
        <w:rPr>
          <w:rFonts w:ascii="Helvetica Neue" w:hAnsi="Helvetica Neue" w:cs="Helvetica Neue"/>
        </w:rPr>
        <w:t xml:space="preserve"> = counts lines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Wild cards</w:t>
      </w:r>
    </w:p>
    <w:p w:rsidR="00D77F12" w:rsidRDefault="00D77F12" w:rsidP="00D77F12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 xml:space="preserve">* = </w:t>
      </w:r>
      <w:proofErr w:type="gramStart"/>
      <w:r>
        <w:rPr>
          <w:rFonts w:ascii="Helvetica Neue" w:hAnsi="Helvetica Neue" w:cs="Helvetica Neue"/>
        </w:rPr>
        <w:t>any</w:t>
      </w:r>
      <w:proofErr w:type="gramEnd"/>
      <w:r>
        <w:rPr>
          <w:rFonts w:ascii="Helvetica Neue" w:hAnsi="Helvetica Neue" w:cs="Helvetica Neue"/>
        </w:rPr>
        <w:t> </w:t>
      </w:r>
    </w:p>
    <w:p w:rsidR="00D77F12" w:rsidRDefault="00D77F12" w:rsidP="00D77F12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 xml:space="preserve">$ = </w:t>
      </w:r>
      <w:proofErr w:type="gramStart"/>
      <w:r>
        <w:rPr>
          <w:rFonts w:ascii="Helvetica Neue" w:hAnsi="Helvetica Neue" w:cs="Helvetica Neue"/>
        </w:rPr>
        <w:t>one</w:t>
      </w:r>
      <w:proofErr w:type="gramEnd"/>
      <w:r>
        <w:rPr>
          <w:rFonts w:ascii="Helvetica Neue" w:hAnsi="Helvetica Neue" w:cs="Helvetica Neue"/>
        </w:rPr>
        <w:t xml:space="preserve"> character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&gt; = </w:t>
      </w:r>
      <w:proofErr w:type="gramStart"/>
      <w:r>
        <w:rPr>
          <w:rFonts w:ascii="Helvetica Neue" w:hAnsi="Helvetica Neue" w:cs="Helvetica Neue"/>
        </w:rPr>
        <w:t>redirect</w:t>
      </w:r>
      <w:proofErr w:type="gramEnd"/>
      <w:r>
        <w:rPr>
          <w:rFonts w:ascii="Helvetica Neue" w:hAnsi="Helvetica Neue" w:cs="Helvetica Neue"/>
        </w:rPr>
        <w:t xml:space="preserve"> (prints the output to a file)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cat</w:t>
      </w:r>
      <w:proofErr w:type="gramEnd"/>
      <w:r>
        <w:rPr>
          <w:rFonts w:ascii="Helvetica Neue" w:hAnsi="Helvetica Neue" w:cs="Helvetica Neue"/>
        </w:rPr>
        <w:t xml:space="preserve"> = prints out the text or can also be used to put multiple files into one when combined with a &gt;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sort</w:t>
      </w:r>
      <w:proofErr w:type="gramEnd"/>
      <w:r>
        <w:rPr>
          <w:rFonts w:ascii="Helvetica Neue" w:hAnsi="Helvetica Neue" w:cs="Helvetica Neue"/>
        </w:rPr>
        <w:t xml:space="preserve"> = sorts content in the text </w:t>
      </w:r>
    </w:p>
    <w:p w:rsidR="00D77F12" w:rsidRDefault="00D77F12" w:rsidP="00D77F12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>-</w:t>
      </w:r>
      <w:proofErr w:type="gramStart"/>
      <w:r>
        <w:rPr>
          <w:rFonts w:ascii="Helvetica Neue" w:hAnsi="Helvetica Neue" w:cs="Helvetica Neue"/>
        </w:rPr>
        <w:t>b</w:t>
      </w:r>
      <w:proofErr w:type="gramEnd"/>
      <w:r>
        <w:rPr>
          <w:rFonts w:ascii="Helvetica Neue" w:hAnsi="Helvetica Neue" w:cs="Helvetica Neue"/>
        </w:rPr>
        <w:t>, --ignore-leading-blanks</w:t>
      </w:r>
    </w:p>
    <w:p w:rsidR="00D77F12" w:rsidRDefault="00D77F12" w:rsidP="00D77F12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 xml:space="preserve">              </w:t>
      </w:r>
      <w:proofErr w:type="gramStart"/>
      <w:r>
        <w:rPr>
          <w:rFonts w:ascii="Helvetica Neue" w:hAnsi="Helvetica Neue" w:cs="Helvetica Neue"/>
        </w:rPr>
        <w:t>ignore</w:t>
      </w:r>
      <w:proofErr w:type="gramEnd"/>
      <w:r>
        <w:rPr>
          <w:rFonts w:ascii="Helvetica Neue" w:hAnsi="Helvetica Neue" w:cs="Helvetica Neue"/>
        </w:rPr>
        <w:t xml:space="preserve"> leading blanks</w:t>
      </w:r>
    </w:p>
    <w:p w:rsidR="00D77F12" w:rsidRDefault="00D77F12" w:rsidP="00D77F12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>       -</w:t>
      </w:r>
      <w:proofErr w:type="gramStart"/>
      <w:r>
        <w:rPr>
          <w:rFonts w:ascii="Helvetica Neue" w:hAnsi="Helvetica Neue" w:cs="Helvetica Neue"/>
        </w:rPr>
        <w:t>d</w:t>
      </w:r>
      <w:proofErr w:type="gramEnd"/>
      <w:r>
        <w:rPr>
          <w:rFonts w:ascii="Helvetica Neue" w:hAnsi="Helvetica Neue" w:cs="Helvetica Neue"/>
        </w:rPr>
        <w:t>, --dictionary-order</w:t>
      </w:r>
    </w:p>
    <w:p w:rsidR="00D77F12" w:rsidRDefault="00D77F12" w:rsidP="00D77F12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 xml:space="preserve">              </w:t>
      </w:r>
      <w:proofErr w:type="gramStart"/>
      <w:r>
        <w:rPr>
          <w:rFonts w:ascii="Helvetica Neue" w:hAnsi="Helvetica Neue" w:cs="Helvetica Neue"/>
        </w:rPr>
        <w:t>consider</w:t>
      </w:r>
      <w:proofErr w:type="gramEnd"/>
      <w:r>
        <w:rPr>
          <w:rFonts w:ascii="Helvetica Neue" w:hAnsi="Helvetica Neue" w:cs="Helvetica Neue"/>
        </w:rPr>
        <w:t xml:space="preserve"> only blanks and alphanumeric characters</w:t>
      </w:r>
    </w:p>
    <w:p w:rsidR="00D77F12" w:rsidRDefault="00D77F12" w:rsidP="00D77F12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>       -</w:t>
      </w:r>
      <w:proofErr w:type="gramStart"/>
      <w:r>
        <w:rPr>
          <w:rFonts w:ascii="Helvetica Neue" w:hAnsi="Helvetica Neue" w:cs="Helvetica Neue"/>
        </w:rPr>
        <w:t>f</w:t>
      </w:r>
      <w:proofErr w:type="gramEnd"/>
      <w:r>
        <w:rPr>
          <w:rFonts w:ascii="Helvetica Neue" w:hAnsi="Helvetica Neue" w:cs="Helvetica Neue"/>
        </w:rPr>
        <w:t>, --ignore-case</w:t>
      </w:r>
    </w:p>
    <w:p w:rsidR="00D77F12" w:rsidRDefault="00D77F12" w:rsidP="00D77F12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 xml:space="preserve">              </w:t>
      </w:r>
      <w:proofErr w:type="gramStart"/>
      <w:r>
        <w:rPr>
          <w:rFonts w:ascii="Helvetica Neue" w:hAnsi="Helvetica Neue" w:cs="Helvetica Neue"/>
        </w:rPr>
        <w:t>fold</w:t>
      </w:r>
      <w:proofErr w:type="gramEnd"/>
      <w:r>
        <w:rPr>
          <w:rFonts w:ascii="Helvetica Neue" w:hAnsi="Helvetica Neue" w:cs="Helvetica Neue"/>
        </w:rPr>
        <w:t xml:space="preserve"> lower case to upper case characters</w:t>
      </w:r>
    </w:p>
    <w:p w:rsidR="00D77F12" w:rsidRDefault="00D77F12" w:rsidP="00D77F12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>       -</w:t>
      </w:r>
      <w:proofErr w:type="gramStart"/>
      <w:r>
        <w:rPr>
          <w:rFonts w:ascii="Helvetica Neue" w:hAnsi="Helvetica Neue" w:cs="Helvetica Neue"/>
        </w:rPr>
        <w:t>g</w:t>
      </w:r>
      <w:proofErr w:type="gramEnd"/>
      <w:r>
        <w:rPr>
          <w:rFonts w:ascii="Helvetica Neue" w:hAnsi="Helvetica Neue" w:cs="Helvetica Neue"/>
        </w:rPr>
        <w:t>, --general-numeric-sort</w:t>
      </w:r>
    </w:p>
    <w:p w:rsidR="00D77F12" w:rsidRDefault="00D77F12" w:rsidP="00D77F12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 xml:space="preserve">              </w:t>
      </w:r>
      <w:proofErr w:type="gramStart"/>
      <w:r>
        <w:rPr>
          <w:rFonts w:ascii="Helvetica Neue" w:hAnsi="Helvetica Neue" w:cs="Helvetica Neue"/>
        </w:rPr>
        <w:t>compare</w:t>
      </w:r>
      <w:proofErr w:type="gramEnd"/>
      <w:r>
        <w:rPr>
          <w:rFonts w:ascii="Helvetica Neue" w:hAnsi="Helvetica Neue" w:cs="Helvetica Neue"/>
        </w:rPr>
        <w:t xml:space="preserve"> according to general numerical value</w:t>
      </w:r>
    </w:p>
    <w:p w:rsidR="00D77F12" w:rsidRDefault="00D77F12" w:rsidP="00D77F12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>       -</w:t>
      </w:r>
      <w:proofErr w:type="spellStart"/>
      <w:proofErr w:type="gramStart"/>
      <w:r>
        <w:rPr>
          <w:rFonts w:ascii="Helvetica Neue" w:hAnsi="Helvetica Neue" w:cs="Helvetica Neue"/>
        </w:rPr>
        <w:t>i</w:t>
      </w:r>
      <w:proofErr w:type="spellEnd"/>
      <w:proofErr w:type="gramEnd"/>
      <w:r>
        <w:rPr>
          <w:rFonts w:ascii="Helvetica Neue" w:hAnsi="Helvetica Neue" w:cs="Helvetica Neue"/>
        </w:rPr>
        <w:t>, --ignore-nonprinting</w:t>
      </w:r>
    </w:p>
    <w:p w:rsidR="00D77F12" w:rsidRDefault="00D77F12" w:rsidP="00D77F12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 xml:space="preserve">              </w:t>
      </w:r>
      <w:proofErr w:type="gramStart"/>
      <w:r>
        <w:rPr>
          <w:rFonts w:ascii="Helvetica Neue" w:hAnsi="Helvetica Neue" w:cs="Helvetica Neue"/>
        </w:rPr>
        <w:t>consider</w:t>
      </w:r>
      <w:proofErr w:type="gramEnd"/>
      <w:r>
        <w:rPr>
          <w:rFonts w:ascii="Helvetica Neue" w:hAnsi="Helvetica Neue" w:cs="Helvetica Neue"/>
        </w:rPr>
        <w:t xml:space="preserve"> only printable characters</w:t>
      </w:r>
    </w:p>
    <w:p w:rsidR="00D77F12" w:rsidRDefault="00D77F12" w:rsidP="00D77F12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>       -M, --month-sort</w:t>
      </w:r>
    </w:p>
    <w:p w:rsidR="00D77F12" w:rsidRDefault="00D77F12" w:rsidP="00D77F12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 xml:space="preserve">              </w:t>
      </w:r>
      <w:proofErr w:type="gramStart"/>
      <w:r>
        <w:rPr>
          <w:rFonts w:ascii="Helvetica Neue" w:hAnsi="Helvetica Neue" w:cs="Helvetica Neue"/>
        </w:rPr>
        <w:t>compare</w:t>
      </w:r>
      <w:proofErr w:type="gramEnd"/>
      <w:r>
        <w:rPr>
          <w:rFonts w:ascii="Helvetica Neue" w:hAnsi="Helvetica Neue" w:cs="Helvetica Neue"/>
        </w:rPr>
        <w:t xml:space="preserve"> (unknown) &lt; `JAN' &lt; ... &lt; `DEC'</w:t>
      </w:r>
    </w:p>
    <w:p w:rsidR="00D77F12" w:rsidRDefault="00D77F12" w:rsidP="00D77F12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>       -</w:t>
      </w:r>
      <w:proofErr w:type="gramStart"/>
      <w:r>
        <w:rPr>
          <w:rFonts w:ascii="Helvetica Neue" w:hAnsi="Helvetica Neue" w:cs="Helvetica Neue"/>
        </w:rPr>
        <w:t>n</w:t>
      </w:r>
      <w:proofErr w:type="gramEnd"/>
      <w:r>
        <w:rPr>
          <w:rFonts w:ascii="Helvetica Neue" w:hAnsi="Helvetica Neue" w:cs="Helvetica Neue"/>
        </w:rPr>
        <w:t>, --numeric-sort</w:t>
      </w:r>
    </w:p>
    <w:p w:rsidR="00D77F12" w:rsidRDefault="00D77F12" w:rsidP="00D77F12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 xml:space="preserve">              </w:t>
      </w:r>
      <w:proofErr w:type="gramStart"/>
      <w:r>
        <w:rPr>
          <w:rFonts w:ascii="Helvetica Neue" w:hAnsi="Helvetica Neue" w:cs="Helvetica Neue"/>
        </w:rPr>
        <w:t>compare</w:t>
      </w:r>
      <w:proofErr w:type="gramEnd"/>
      <w:r>
        <w:rPr>
          <w:rFonts w:ascii="Helvetica Neue" w:hAnsi="Helvetica Neue" w:cs="Helvetica Neue"/>
        </w:rPr>
        <w:t xml:space="preserve"> according to string numerical value</w:t>
      </w:r>
    </w:p>
    <w:p w:rsidR="00D77F12" w:rsidRDefault="00D77F12" w:rsidP="00D77F12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>       -</w:t>
      </w:r>
      <w:proofErr w:type="gramStart"/>
      <w:r>
        <w:rPr>
          <w:rFonts w:ascii="Helvetica Neue" w:hAnsi="Helvetica Neue" w:cs="Helvetica Neue"/>
        </w:rPr>
        <w:t>r</w:t>
      </w:r>
      <w:proofErr w:type="gramEnd"/>
      <w:r>
        <w:rPr>
          <w:rFonts w:ascii="Helvetica Neue" w:hAnsi="Helvetica Neue" w:cs="Helvetica Neue"/>
        </w:rPr>
        <w:t>, --reverse</w:t>
      </w:r>
    </w:p>
    <w:p w:rsidR="00D77F12" w:rsidRDefault="00D77F12" w:rsidP="00D77F12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 xml:space="preserve">              </w:t>
      </w:r>
      <w:proofErr w:type="gramStart"/>
      <w:r>
        <w:rPr>
          <w:rFonts w:ascii="Helvetica Neue" w:hAnsi="Helvetica Neue" w:cs="Helvetica Neue"/>
        </w:rPr>
        <w:t>reverse</w:t>
      </w:r>
      <w:proofErr w:type="gramEnd"/>
      <w:r>
        <w:rPr>
          <w:rFonts w:ascii="Helvetica Neue" w:hAnsi="Helvetica Neue" w:cs="Helvetica Neue"/>
        </w:rPr>
        <w:t xml:space="preserve"> the result of comparisons</w:t>
      </w:r>
    </w:p>
    <w:p w:rsidR="00D77F12" w:rsidRDefault="00D77F12" w:rsidP="00D77F12">
      <w:pPr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>       Other options:</w:t>
      </w:r>
    </w:p>
    <w:p w:rsidR="00D77F12" w:rsidRDefault="00D77F12" w:rsidP="00D77F12">
      <w:pPr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>       -</w:t>
      </w:r>
      <w:proofErr w:type="gramStart"/>
      <w:r>
        <w:rPr>
          <w:rFonts w:ascii="Helvetica Neue" w:hAnsi="Helvetica Neue" w:cs="Helvetica Neue"/>
        </w:rPr>
        <w:t>c</w:t>
      </w:r>
      <w:proofErr w:type="gramEnd"/>
      <w:r>
        <w:rPr>
          <w:rFonts w:ascii="Helvetica Neue" w:hAnsi="Helvetica Neue" w:cs="Helvetica Neue"/>
        </w:rPr>
        <w:t>, --check</w:t>
      </w:r>
    </w:p>
    <w:p w:rsidR="00D77F12" w:rsidRDefault="00D77F12" w:rsidP="00D77F12">
      <w:pPr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 xml:space="preserve">              </w:t>
      </w:r>
      <w:proofErr w:type="gramStart"/>
      <w:r>
        <w:rPr>
          <w:rFonts w:ascii="Helvetica Neue" w:hAnsi="Helvetica Neue" w:cs="Helvetica Neue"/>
        </w:rPr>
        <w:t>check</w:t>
      </w:r>
      <w:proofErr w:type="gramEnd"/>
      <w:r>
        <w:rPr>
          <w:rFonts w:ascii="Helvetica Neue" w:hAnsi="Helvetica Neue" w:cs="Helvetica Neue"/>
        </w:rPr>
        <w:t xml:space="preserve"> whether input is sorted; do not sort</w:t>
      </w:r>
    </w:p>
    <w:p w:rsidR="00D77F12" w:rsidRDefault="00D77F12" w:rsidP="00D77F12">
      <w:pPr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>       -</w:t>
      </w:r>
      <w:proofErr w:type="gramStart"/>
      <w:r>
        <w:rPr>
          <w:rFonts w:ascii="Helvetica Neue" w:hAnsi="Helvetica Neue" w:cs="Helvetica Neue"/>
        </w:rPr>
        <w:t>k</w:t>
      </w:r>
      <w:proofErr w:type="gramEnd"/>
      <w:r>
        <w:rPr>
          <w:rFonts w:ascii="Helvetica Neue" w:hAnsi="Helvetica Neue" w:cs="Helvetica Neue"/>
        </w:rPr>
        <w:t>, --key=</w:t>
      </w:r>
      <w:r>
        <w:rPr>
          <w:rFonts w:ascii="Helvetica Neue" w:hAnsi="Helvetica Neue" w:cs="Helvetica Neue"/>
          <w:u w:val="single"/>
        </w:rPr>
        <w:t>POS1[</w:t>
      </w:r>
      <w:r>
        <w:rPr>
          <w:rFonts w:ascii="Helvetica Neue" w:hAnsi="Helvetica Neue" w:cs="Helvetica Neue"/>
        </w:rPr>
        <w:t>,POS2]</w:t>
      </w:r>
    </w:p>
    <w:p w:rsidR="00D77F12" w:rsidRDefault="00D77F12" w:rsidP="00D77F12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 xml:space="preserve">              </w:t>
      </w:r>
      <w:proofErr w:type="gramStart"/>
      <w:r>
        <w:rPr>
          <w:rFonts w:ascii="Helvetica Neue" w:hAnsi="Helvetica Neue" w:cs="Helvetica Neue"/>
        </w:rPr>
        <w:t>start</w:t>
      </w:r>
      <w:proofErr w:type="gramEnd"/>
      <w:r>
        <w:rPr>
          <w:rFonts w:ascii="Helvetica Neue" w:hAnsi="Helvetica Neue" w:cs="Helvetica Neue"/>
        </w:rPr>
        <w:t xml:space="preserve"> a key at POS1, end it at POS2 (origin 1)</w:t>
      </w:r>
    </w:p>
    <w:p w:rsidR="00D77F12" w:rsidRDefault="00D77F12" w:rsidP="00D77F12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>       -</w:t>
      </w:r>
      <w:proofErr w:type="gramStart"/>
      <w:r>
        <w:rPr>
          <w:rFonts w:ascii="Helvetica Neue" w:hAnsi="Helvetica Neue" w:cs="Helvetica Neue"/>
        </w:rPr>
        <w:t>m</w:t>
      </w:r>
      <w:proofErr w:type="gramEnd"/>
      <w:r>
        <w:rPr>
          <w:rFonts w:ascii="Helvetica Neue" w:hAnsi="Helvetica Neue" w:cs="Helvetica Neue"/>
        </w:rPr>
        <w:t>, --merge</w:t>
      </w:r>
    </w:p>
    <w:p w:rsidR="00D77F12" w:rsidRDefault="00D77F12" w:rsidP="00D77F12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 xml:space="preserve">              </w:t>
      </w:r>
      <w:proofErr w:type="gramStart"/>
      <w:r>
        <w:rPr>
          <w:rFonts w:ascii="Helvetica Neue" w:hAnsi="Helvetica Neue" w:cs="Helvetica Neue"/>
        </w:rPr>
        <w:t>merge</w:t>
      </w:r>
      <w:proofErr w:type="gramEnd"/>
      <w:r>
        <w:rPr>
          <w:rFonts w:ascii="Helvetica Neue" w:hAnsi="Helvetica Neue" w:cs="Helvetica Neue"/>
        </w:rPr>
        <w:t xml:space="preserve"> already sorted files; do not sort</w:t>
      </w:r>
    </w:p>
    <w:p w:rsidR="00D77F12" w:rsidRDefault="00D77F12" w:rsidP="00D77F12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>       -</w:t>
      </w:r>
      <w:proofErr w:type="gramStart"/>
      <w:r>
        <w:rPr>
          <w:rFonts w:ascii="Helvetica Neue" w:hAnsi="Helvetica Neue" w:cs="Helvetica Neue"/>
        </w:rPr>
        <w:t>o</w:t>
      </w:r>
      <w:proofErr w:type="gramEnd"/>
      <w:r>
        <w:rPr>
          <w:rFonts w:ascii="Helvetica Neue" w:hAnsi="Helvetica Neue" w:cs="Helvetica Neue"/>
        </w:rPr>
        <w:t>, --output=</w:t>
      </w:r>
      <w:r>
        <w:rPr>
          <w:rFonts w:ascii="Helvetica Neue" w:hAnsi="Helvetica Neue" w:cs="Helvetica Neue"/>
          <w:u w:val="single"/>
        </w:rPr>
        <w:t>FILE</w:t>
      </w:r>
    </w:p>
    <w:p w:rsidR="00D77F12" w:rsidRDefault="00D77F12" w:rsidP="00D77F12">
      <w:pPr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 xml:space="preserve">              </w:t>
      </w:r>
      <w:proofErr w:type="gramStart"/>
      <w:r>
        <w:rPr>
          <w:rFonts w:ascii="Helvetica Neue" w:hAnsi="Helvetica Neue" w:cs="Helvetica Neue"/>
        </w:rPr>
        <w:t>write</w:t>
      </w:r>
      <w:proofErr w:type="gramEnd"/>
      <w:r>
        <w:rPr>
          <w:rFonts w:ascii="Helvetica Neue" w:hAnsi="Helvetica Neue" w:cs="Helvetica Neue"/>
        </w:rPr>
        <w:t xml:space="preserve"> result to FILE instead of standard output</w:t>
      </w:r>
    </w:p>
    <w:p w:rsidR="00D77F12" w:rsidRDefault="00D77F12" w:rsidP="00D77F12">
      <w:pPr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>       -</w:t>
      </w:r>
      <w:proofErr w:type="gramStart"/>
      <w:r>
        <w:rPr>
          <w:rFonts w:ascii="Helvetica Neue" w:hAnsi="Helvetica Neue" w:cs="Helvetica Neue"/>
        </w:rPr>
        <w:t>s</w:t>
      </w:r>
      <w:proofErr w:type="gramEnd"/>
      <w:r>
        <w:rPr>
          <w:rFonts w:ascii="Helvetica Neue" w:hAnsi="Helvetica Neue" w:cs="Helvetica Neue"/>
        </w:rPr>
        <w:t>, --stable</w:t>
      </w:r>
    </w:p>
    <w:p w:rsidR="00D77F12" w:rsidRDefault="00D77F12" w:rsidP="00D77F12">
      <w:pPr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 xml:space="preserve">              </w:t>
      </w:r>
      <w:proofErr w:type="gramStart"/>
      <w:r>
        <w:rPr>
          <w:rFonts w:ascii="Helvetica Neue" w:hAnsi="Helvetica Neue" w:cs="Helvetica Neue"/>
        </w:rPr>
        <w:t>stabilize</w:t>
      </w:r>
      <w:proofErr w:type="gramEnd"/>
      <w:r>
        <w:rPr>
          <w:rFonts w:ascii="Helvetica Neue" w:hAnsi="Helvetica Neue" w:cs="Helvetica Neue"/>
        </w:rPr>
        <w:t xml:space="preserve"> sort by disabling last-resort comparison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| (</w:t>
      </w:r>
      <w:proofErr w:type="gramStart"/>
      <w:r>
        <w:rPr>
          <w:rFonts w:ascii="Helvetica Neue" w:hAnsi="Helvetica Neue" w:cs="Helvetica Neue"/>
        </w:rPr>
        <w:t>pipe</w:t>
      </w:r>
      <w:proofErr w:type="gramEnd"/>
      <w:r>
        <w:rPr>
          <w:rFonts w:ascii="Helvetica Neue" w:hAnsi="Helvetica Neue" w:cs="Helvetica Neue"/>
        </w:rPr>
        <w:t xml:space="preserve">) = joins </w:t>
      </w:r>
      <w:proofErr w:type="spellStart"/>
      <w:r>
        <w:rPr>
          <w:rFonts w:ascii="Helvetica Neue" w:hAnsi="Helvetica Neue" w:cs="Helvetica Neue"/>
        </w:rPr>
        <w:t>comands</w:t>
      </w:r>
      <w:proofErr w:type="spellEnd"/>
      <w:r>
        <w:rPr>
          <w:rFonts w:ascii="Helvetica Neue" w:hAnsi="Helvetica Neue" w:cs="Helvetica Neue"/>
        </w:rPr>
        <w:t xml:space="preserve"> (makes a workflow with the line)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head</w:t>
      </w:r>
      <w:proofErr w:type="gramEnd"/>
      <w:r>
        <w:rPr>
          <w:rFonts w:ascii="Helvetica Neue" w:hAnsi="Helvetica Neue" w:cs="Helvetica Neue"/>
        </w:rPr>
        <w:t xml:space="preserve"> = look a the top lines (lines are numbered as negative numbers)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tail</w:t>
      </w:r>
      <w:proofErr w:type="gramEnd"/>
      <w:r>
        <w:rPr>
          <w:rFonts w:ascii="Helvetica Neue" w:hAnsi="Helvetica Neue" w:cs="Helvetica Neue"/>
        </w:rPr>
        <w:t xml:space="preserve"> = same as head but starts from the bottom line of the file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uniq</w:t>
      </w:r>
      <w:proofErr w:type="spellEnd"/>
      <w:proofErr w:type="gramEnd"/>
      <w:r>
        <w:rPr>
          <w:rFonts w:ascii="Helvetica Neue" w:hAnsi="Helvetica Neue" w:cs="Helvetica Neue"/>
        </w:rPr>
        <w:t>= looks for duplicated lines and produces an output with the unique lines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echo</w:t>
      </w:r>
      <w:proofErr w:type="gramEnd"/>
      <w:r>
        <w:rPr>
          <w:rFonts w:ascii="Helvetica Neue" w:hAnsi="Helvetica Neue" w:cs="Helvetica Neue"/>
        </w:rPr>
        <w:t xml:space="preserve"> = displays/prints what the variable is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FFFFFF"/>
        </w:rPr>
        <w:t>First challenge. Renaming files. 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FFFFFF"/>
        </w:rPr>
        <w:t>Answer: mv statstics.txt statistics.txt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FFFFFF"/>
        </w:rPr>
        <w:t>Correct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  <w:color w:val="FFFFFF"/>
        </w:rPr>
        <w:t>mv</w:t>
      </w:r>
      <w:proofErr w:type="gramEnd"/>
      <w:r>
        <w:rPr>
          <w:rFonts w:ascii="Helvetica Neue" w:hAnsi="Helvetica Neue" w:cs="Helvetica Neue"/>
          <w:color w:val="FFFFFF"/>
        </w:rPr>
        <w:t xml:space="preserve"> statstics.txt statistics.txt this will rename the file. If you write </w:t>
      </w:r>
      <w:proofErr w:type="spellStart"/>
      <w:r>
        <w:rPr>
          <w:rFonts w:ascii="Helvetica Neue" w:hAnsi="Helvetica Neue" w:cs="Helvetica Neue"/>
          <w:color w:val="FFFFFF"/>
        </w:rPr>
        <w:t>cp</w:t>
      </w:r>
      <w:proofErr w:type="spellEnd"/>
      <w:r>
        <w:rPr>
          <w:rFonts w:ascii="Helvetica Neue" w:hAnsi="Helvetica Neue" w:cs="Helvetica Neue"/>
          <w:color w:val="FFFFFF"/>
        </w:rPr>
        <w:t xml:space="preserve"> statsics.txt statistics.txt you will make a copy of the file, renamed with the correct spelling. The original will still exist.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  <w:color w:val="FFFFFF"/>
        </w:rPr>
        <w:t>wc</w:t>
      </w:r>
      <w:proofErr w:type="spellEnd"/>
      <w:proofErr w:type="gramEnd"/>
      <w:r>
        <w:rPr>
          <w:rFonts w:ascii="Helvetica Neue" w:hAnsi="Helvetica Neue" w:cs="Helvetica Neue"/>
          <w:color w:val="FFFFFF"/>
        </w:rPr>
        <w:t xml:space="preserve"> -l * | sort -n | head -3</w:t>
      </w:r>
    </w:p>
    <w:p w:rsidR="00D77F12" w:rsidRDefault="00D77F12" w:rsidP="00D77F12">
      <w:pPr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wc</w:t>
      </w:r>
      <w:proofErr w:type="spellEnd"/>
      <w:proofErr w:type="gramEnd"/>
      <w:r>
        <w:rPr>
          <w:rFonts w:ascii="Helvetica Neue" w:hAnsi="Helvetica Neue" w:cs="Helvetica Neue"/>
        </w:rPr>
        <w:t xml:space="preserve"> -l * | sort -n | head -3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FFFFFF"/>
        </w:rPr>
        <w:t>Loop challenge answer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FFFFFF"/>
        </w:rPr>
        <w:t>    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FFFFFF"/>
        </w:rPr>
        <w:t>All of the text from fructose.dat, glucose.dat and sucrose.dat would be concatenated and saved to a file called sugar.dat.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Answer: 2.</w:t>
      </w:r>
      <w:r>
        <w:rPr>
          <w:rFonts w:ascii="Helvetica Neue" w:hAnsi="Helvetica Neue" w:cs="Helvetica Neue"/>
          <w:color w:val="FFFFFF"/>
        </w:rPr>
        <w:t xml:space="preserve"> Why?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Challenge is: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    </w:t>
      </w:r>
      <w:proofErr w:type="gramStart"/>
      <w:r>
        <w:rPr>
          <w:rFonts w:ascii="Helvetica Neue" w:hAnsi="Helvetica Neue" w:cs="Helvetica Neue"/>
        </w:rPr>
        <w:t>for</w:t>
      </w:r>
      <w:proofErr w:type="gramEnd"/>
      <w:r>
        <w:rPr>
          <w:rFonts w:ascii="Helvetica Neue" w:hAnsi="Helvetica Neue" w:cs="Helvetica Neue"/>
        </w:rPr>
        <w:t xml:space="preserve"> sugar in *.</w:t>
      </w:r>
      <w:proofErr w:type="spellStart"/>
      <w:r>
        <w:rPr>
          <w:rFonts w:ascii="Helvetica Neue" w:hAnsi="Helvetica Neue" w:cs="Helvetica Neue"/>
        </w:rPr>
        <w:t>dat</w:t>
      </w:r>
      <w:proofErr w:type="spellEnd"/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do</w:t>
      </w:r>
      <w:proofErr w:type="gramEnd"/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    </w:t>
      </w:r>
      <w:proofErr w:type="gramStart"/>
      <w:r>
        <w:rPr>
          <w:rFonts w:ascii="Helvetica Neue" w:hAnsi="Helvetica Neue" w:cs="Helvetica Neue"/>
        </w:rPr>
        <w:t>echo</w:t>
      </w:r>
      <w:proofErr w:type="gramEnd"/>
      <w:r>
        <w:rPr>
          <w:rFonts w:ascii="Helvetica Neue" w:hAnsi="Helvetica Neue" w:cs="Helvetica Neue"/>
        </w:rPr>
        <w:t xml:space="preserve"> $sugar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    </w:t>
      </w:r>
      <w:proofErr w:type="gramStart"/>
      <w:r>
        <w:rPr>
          <w:rFonts w:ascii="Helvetica Neue" w:hAnsi="Helvetica Neue" w:cs="Helvetica Neue"/>
        </w:rPr>
        <w:t>cat</w:t>
      </w:r>
      <w:proofErr w:type="gramEnd"/>
      <w:r>
        <w:rPr>
          <w:rFonts w:ascii="Helvetica Neue" w:hAnsi="Helvetica Neue" w:cs="Helvetica Neue"/>
        </w:rPr>
        <w:t xml:space="preserve"> $sugar &gt; xylose.dat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done</w:t>
      </w:r>
      <w:proofErr w:type="gramEnd"/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I'll explain each line: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    </w:t>
      </w:r>
      <w:proofErr w:type="gramStart"/>
      <w:r>
        <w:rPr>
          <w:rFonts w:ascii="Helvetica Neue" w:hAnsi="Helvetica Neue" w:cs="Helvetica Neue"/>
        </w:rPr>
        <w:t>for</w:t>
      </w:r>
      <w:proofErr w:type="gramEnd"/>
      <w:r>
        <w:rPr>
          <w:rFonts w:ascii="Helvetica Neue" w:hAnsi="Helvetica Neue" w:cs="Helvetica Neue"/>
        </w:rPr>
        <w:t xml:space="preserve"> sugar in *.</w:t>
      </w:r>
      <w:proofErr w:type="spellStart"/>
      <w:r>
        <w:rPr>
          <w:rFonts w:ascii="Helvetica Neue" w:hAnsi="Helvetica Neue" w:cs="Helvetica Neue"/>
        </w:rPr>
        <w:t>dat</w:t>
      </w:r>
      <w:proofErr w:type="spellEnd"/>
      <w:r>
        <w:rPr>
          <w:rFonts w:ascii="Helvetica Neue" w:hAnsi="Helvetica Neue" w:cs="Helvetica Neue"/>
        </w:rPr>
        <w:t xml:space="preserve"> = "considering sugar a variable to categorize all files with extension .</w:t>
      </w:r>
      <w:proofErr w:type="spellStart"/>
      <w:r>
        <w:rPr>
          <w:rFonts w:ascii="Helvetica Neue" w:hAnsi="Helvetica Neue" w:cs="Helvetica Neue"/>
        </w:rPr>
        <w:t>dat</w:t>
      </w:r>
      <w:proofErr w:type="spellEnd"/>
      <w:r>
        <w:rPr>
          <w:rFonts w:ascii="Helvetica Neue" w:hAnsi="Helvetica Neue" w:cs="Helvetica Neue"/>
        </w:rPr>
        <w:t>"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    </w:t>
      </w:r>
      <w:proofErr w:type="gramStart"/>
      <w:r>
        <w:rPr>
          <w:rFonts w:ascii="Helvetica Neue" w:hAnsi="Helvetica Neue" w:cs="Helvetica Neue"/>
        </w:rPr>
        <w:t>echo</w:t>
      </w:r>
      <w:proofErr w:type="gramEnd"/>
      <w:r>
        <w:rPr>
          <w:rFonts w:ascii="Helvetica Neue" w:hAnsi="Helvetica Neue" w:cs="Helvetica Neue"/>
        </w:rPr>
        <w:t xml:space="preserve"> $sugar = "display in terminal window the files that are included in that variable"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    </w:t>
      </w:r>
      <w:proofErr w:type="gramStart"/>
      <w:r>
        <w:rPr>
          <w:rFonts w:ascii="Helvetica Neue" w:hAnsi="Helvetica Neue" w:cs="Helvetica Neue"/>
        </w:rPr>
        <w:t>cat</w:t>
      </w:r>
      <w:proofErr w:type="gramEnd"/>
      <w:r>
        <w:rPr>
          <w:rFonts w:ascii="Helvetica Neue" w:hAnsi="Helvetica Neue" w:cs="Helvetica Neue"/>
        </w:rPr>
        <w:t xml:space="preserve"> $sugar &gt; xylose.dat = "concatenate whatever is written in those files named as the variable $sugar and put that text into a new file named xilose.dat</w:t>
      </w:r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    </w:t>
      </w:r>
      <w:proofErr w:type="gramStart"/>
      <w:r>
        <w:rPr>
          <w:rFonts w:ascii="Helvetica Neue" w:hAnsi="Helvetica Neue" w:cs="Helvetica Neue"/>
        </w:rPr>
        <w:t>done</w:t>
      </w:r>
      <w:proofErr w:type="gramEnd"/>
      <w:r>
        <w:rPr>
          <w:rFonts w:ascii="Helvetica Neue" w:hAnsi="Helvetica Neue" w:cs="Helvetica Neue"/>
        </w:rPr>
        <w:t xml:space="preserve"> = is to close the for loop</w:t>
      </w: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Default="00652300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 w:rsidRPr="00652300">
        <w:rPr>
          <w:rFonts w:ascii="Helvetica Neue" w:hAnsi="Helvetica Neue" w:cs="Helvetica Neue"/>
        </w:rPr>
        <w:t>install.packages</w:t>
      </w:r>
      <w:proofErr w:type="spellEnd"/>
      <w:proofErr w:type="gramEnd"/>
      <w:r w:rsidRPr="00652300">
        <w:rPr>
          <w:rFonts w:ascii="Helvetica Neue" w:hAnsi="Helvetica Neue" w:cs="Helvetica Neue"/>
        </w:rPr>
        <w:t>("ggplot2")</w:t>
      </w:r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 w:rsidRPr="00652300">
        <w:rPr>
          <w:rFonts w:ascii="Helvetica Neue" w:hAnsi="Helvetica Neue" w:cs="Helvetica Neue"/>
        </w:rPr>
        <w:t>install.packages</w:t>
      </w:r>
      <w:proofErr w:type="spellEnd"/>
      <w:proofErr w:type="gramEnd"/>
      <w:r w:rsidRPr="00652300">
        <w:rPr>
          <w:rFonts w:ascii="Helvetica Neue" w:hAnsi="Helvetica Neue" w:cs="Helvetica Neue"/>
        </w:rPr>
        <w:t>("</w:t>
      </w:r>
      <w:proofErr w:type="spellStart"/>
      <w:r w:rsidRPr="00652300">
        <w:rPr>
          <w:rFonts w:ascii="Helvetica Neue" w:hAnsi="Helvetica Neue" w:cs="Helvetica Neue"/>
        </w:rPr>
        <w:t>dplR</w:t>
      </w:r>
      <w:proofErr w:type="spellEnd"/>
      <w:r w:rsidRPr="00652300">
        <w:rPr>
          <w:rFonts w:ascii="Helvetica Neue" w:hAnsi="Helvetica Neue" w:cs="Helvetica Neue"/>
        </w:rPr>
        <w:t>")</w:t>
      </w:r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 w:rsidRPr="00652300">
        <w:rPr>
          <w:rFonts w:ascii="Helvetica Neue" w:hAnsi="Helvetica Neue" w:cs="Helvetica Neue"/>
        </w:rPr>
        <w:t>install.packages</w:t>
      </w:r>
      <w:proofErr w:type="spellEnd"/>
      <w:proofErr w:type="gramEnd"/>
      <w:r w:rsidRPr="00652300">
        <w:rPr>
          <w:rFonts w:ascii="Helvetica Neue" w:hAnsi="Helvetica Neue" w:cs="Helvetica Neue"/>
        </w:rPr>
        <w:t>(</w:t>
      </w:r>
      <w:proofErr w:type="spellStart"/>
      <w:r w:rsidRPr="00652300">
        <w:rPr>
          <w:rFonts w:ascii="Helvetica Neue" w:hAnsi="Helvetica Neue" w:cs="Helvetica Neue"/>
        </w:rPr>
        <w:t>tidyr</w:t>
      </w:r>
      <w:proofErr w:type="spellEnd"/>
      <w:r w:rsidRPr="00652300">
        <w:rPr>
          <w:rFonts w:ascii="Helvetica Neue" w:hAnsi="Helvetica Neue" w:cs="Helvetica Neue"/>
        </w:rPr>
        <w:t>)</w:t>
      </w:r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 w:rsidRPr="00652300">
        <w:rPr>
          <w:rFonts w:ascii="Helvetica Neue" w:hAnsi="Helvetica Neue" w:cs="Helvetica Neue"/>
        </w:rPr>
        <w:t>setwd</w:t>
      </w:r>
      <w:proofErr w:type="spellEnd"/>
      <w:proofErr w:type="gramEnd"/>
      <w:r w:rsidRPr="00652300">
        <w:rPr>
          <w:rFonts w:ascii="Helvetica Neue" w:hAnsi="Helvetica Neue" w:cs="Helvetica Neue"/>
        </w:rPr>
        <w:t>("Desktop/2016-02-05-nyas-swc-r/")</w:t>
      </w:r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 w:rsidRPr="00652300">
        <w:rPr>
          <w:rFonts w:ascii="Helvetica Neue" w:hAnsi="Helvetica Neue" w:cs="Helvetica Neue"/>
        </w:rPr>
        <w:t>gapminder</w:t>
      </w:r>
      <w:proofErr w:type="spellEnd"/>
      <w:proofErr w:type="gramEnd"/>
      <w:r w:rsidRPr="00652300">
        <w:rPr>
          <w:rFonts w:ascii="Helvetica Neue" w:hAnsi="Helvetica Neue" w:cs="Helvetica Neue"/>
        </w:rPr>
        <w:t xml:space="preserve"> &lt;-read.csv("data/gapminder-data.csv")</w:t>
      </w:r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 w:rsidRPr="00652300">
        <w:rPr>
          <w:rFonts w:ascii="Helvetica Neue" w:hAnsi="Helvetica Neue" w:cs="Helvetica Neue"/>
        </w:rPr>
        <w:t>getwd</w:t>
      </w:r>
      <w:proofErr w:type="spellEnd"/>
      <w:proofErr w:type="gramEnd"/>
      <w:r w:rsidRPr="00652300">
        <w:rPr>
          <w:rFonts w:ascii="Helvetica Neue" w:hAnsi="Helvetica Neue" w:cs="Helvetica Neue"/>
        </w:rPr>
        <w:t>()</w:t>
      </w:r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 w:rsidRPr="00652300">
        <w:rPr>
          <w:rFonts w:ascii="Helvetica Neue" w:hAnsi="Helvetica Neue" w:cs="Helvetica Neue"/>
        </w:rPr>
        <w:t>gapminder</w:t>
      </w:r>
      <w:proofErr w:type="spellEnd"/>
      <w:proofErr w:type="gramEnd"/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 w:rsidRPr="00652300">
        <w:rPr>
          <w:rFonts w:ascii="Helvetica Neue" w:hAnsi="Helvetica Neue" w:cs="Helvetica Neue"/>
        </w:rPr>
        <w:t>str</w:t>
      </w:r>
      <w:proofErr w:type="spellEnd"/>
      <w:proofErr w:type="gramEnd"/>
      <w:r w:rsidRPr="00652300">
        <w:rPr>
          <w:rFonts w:ascii="Helvetica Neue" w:hAnsi="Helvetica Neue" w:cs="Helvetica Neue"/>
        </w:rPr>
        <w:t>(</w:t>
      </w:r>
      <w:proofErr w:type="spellStart"/>
      <w:r w:rsidRPr="00652300">
        <w:rPr>
          <w:rFonts w:ascii="Helvetica Neue" w:hAnsi="Helvetica Neue" w:cs="Helvetica Neue"/>
        </w:rPr>
        <w:t>gapminder</w:t>
      </w:r>
      <w:proofErr w:type="spellEnd"/>
      <w:r w:rsidRPr="00652300">
        <w:rPr>
          <w:rFonts w:ascii="Helvetica Neue" w:hAnsi="Helvetica Neue" w:cs="Helvetica Neue"/>
        </w:rPr>
        <w:t>)</w:t>
      </w:r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 w:rsidRPr="00652300">
        <w:rPr>
          <w:rFonts w:ascii="Helvetica Neue" w:hAnsi="Helvetica Neue" w:cs="Helvetica Neue"/>
        </w:rPr>
        <w:t>unique</w:t>
      </w:r>
      <w:proofErr w:type="gramEnd"/>
      <w:r w:rsidRPr="00652300">
        <w:rPr>
          <w:rFonts w:ascii="Helvetica Neue" w:hAnsi="Helvetica Neue" w:cs="Helvetica Neue"/>
        </w:rPr>
        <w:t>(</w:t>
      </w:r>
      <w:proofErr w:type="spellStart"/>
      <w:r w:rsidRPr="00652300">
        <w:rPr>
          <w:rFonts w:ascii="Helvetica Neue" w:hAnsi="Helvetica Neue" w:cs="Helvetica Neue"/>
        </w:rPr>
        <w:t>gapminder$continent</w:t>
      </w:r>
      <w:proofErr w:type="spellEnd"/>
      <w:r w:rsidRPr="00652300">
        <w:rPr>
          <w:rFonts w:ascii="Helvetica Neue" w:hAnsi="Helvetica Neue" w:cs="Helvetica Neue"/>
        </w:rPr>
        <w:t>)</w:t>
      </w:r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 w:rsidRPr="00652300">
        <w:rPr>
          <w:rFonts w:ascii="Helvetica Neue" w:hAnsi="Helvetica Neue" w:cs="Helvetica Neue"/>
        </w:rPr>
        <w:t>?read.csv</w:t>
      </w:r>
      <w:proofErr w:type="gramEnd"/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 w:rsidRPr="00652300">
        <w:rPr>
          <w:rFonts w:ascii="Helvetica Neue" w:hAnsi="Helvetica Neue" w:cs="Helvetica Neue"/>
        </w:rPr>
        <w:t>library</w:t>
      </w:r>
      <w:proofErr w:type="gramEnd"/>
      <w:r w:rsidRPr="00652300">
        <w:rPr>
          <w:rFonts w:ascii="Helvetica Neue" w:hAnsi="Helvetica Neue" w:cs="Helvetica Neue"/>
        </w:rPr>
        <w:t>(ggplot2)</w:t>
      </w:r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 w:rsidRPr="00652300">
        <w:rPr>
          <w:rFonts w:ascii="Helvetica Neue" w:hAnsi="Helvetica Neue" w:cs="Helvetica Neue"/>
        </w:rPr>
        <w:t>ggplot</w:t>
      </w:r>
      <w:proofErr w:type="spellEnd"/>
      <w:proofErr w:type="gramEnd"/>
      <w:r w:rsidRPr="00652300">
        <w:rPr>
          <w:rFonts w:ascii="Helvetica Neue" w:hAnsi="Helvetica Neue" w:cs="Helvetica Neue"/>
        </w:rPr>
        <w:t xml:space="preserve">(data = </w:t>
      </w:r>
      <w:proofErr w:type="spellStart"/>
      <w:r w:rsidRPr="00652300">
        <w:rPr>
          <w:rFonts w:ascii="Helvetica Neue" w:hAnsi="Helvetica Neue" w:cs="Helvetica Neue"/>
        </w:rPr>
        <w:t>gapminder,aes</w:t>
      </w:r>
      <w:proofErr w:type="spellEnd"/>
      <w:r w:rsidRPr="00652300">
        <w:rPr>
          <w:rFonts w:ascii="Helvetica Neue" w:hAnsi="Helvetica Neue" w:cs="Helvetica Neue"/>
        </w:rPr>
        <w:t>(x=</w:t>
      </w:r>
      <w:proofErr w:type="spellStart"/>
      <w:r w:rsidRPr="00652300">
        <w:rPr>
          <w:rFonts w:ascii="Helvetica Neue" w:hAnsi="Helvetica Neue" w:cs="Helvetica Neue"/>
        </w:rPr>
        <w:t>lifeExp</w:t>
      </w:r>
      <w:proofErr w:type="spellEnd"/>
      <w:r w:rsidRPr="00652300">
        <w:rPr>
          <w:rFonts w:ascii="Helvetica Neue" w:hAnsi="Helvetica Neue" w:cs="Helvetica Neue"/>
        </w:rPr>
        <w:t>, y=</w:t>
      </w:r>
      <w:proofErr w:type="spellStart"/>
      <w:r w:rsidRPr="00652300">
        <w:rPr>
          <w:rFonts w:ascii="Helvetica Neue" w:hAnsi="Helvetica Neue" w:cs="Helvetica Neue"/>
        </w:rPr>
        <w:t>gdpPercap</w:t>
      </w:r>
      <w:proofErr w:type="spellEnd"/>
      <w:r w:rsidRPr="00652300">
        <w:rPr>
          <w:rFonts w:ascii="Helvetica Neue" w:hAnsi="Helvetica Neue" w:cs="Helvetica Neue"/>
        </w:rPr>
        <w:t>,</w:t>
      </w:r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 w:rsidRPr="00652300">
        <w:rPr>
          <w:rFonts w:ascii="Helvetica Neue" w:hAnsi="Helvetica Neue" w:cs="Helvetica Neue"/>
        </w:rPr>
        <w:t>color</w:t>
      </w:r>
      <w:proofErr w:type="gramEnd"/>
      <w:r w:rsidRPr="00652300">
        <w:rPr>
          <w:rFonts w:ascii="Helvetica Neue" w:hAnsi="Helvetica Neue" w:cs="Helvetica Neue"/>
        </w:rPr>
        <w:t>=continent))+</w:t>
      </w:r>
    </w:p>
    <w:p w:rsid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 w:rsidRPr="00652300">
        <w:rPr>
          <w:rFonts w:ascii="Helvetica Neue" w:hAnsi="Helvetica Neue" w:cs="Helvetica Neue"/>
        </w:rPr>
        <w:t>geom</w:t>
      </w:r>
      <w:proofErr w:type="gramEnd"/>
      <w:r w:rsidRPr="00652300">
        <w:rPr>
          <w:rFonts w:ascii="Helvetica Neue" w:hAnsi="Helvetica Neue" w:cs="Helvetica Neue"/>
        </w:rPr>
        <w:t>_point</w:t>
      </w:r>
      <w:proofErr w:type="spellEnd"/>
      <w:r w:rsidRPr="00652300">
        <w:rPr>
          <w:rFonts w:ascii="Helvetica Neue" w:hAnsi="Helvetica Neue" w:cs="Helvetica Neue"/>
        </w:rPr>
        <w:t>()</w:t>
      </w:r>
    </w:p>
    <w:p w:rsid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 w:rsidRPr="00652300">
        <w:rPr>
          <w:rFonts w:ascii="Helvetica Neue" w:hAnsi="Helvetica Neue" w:cs="Helvetica Neue"/>
        </w:rPr>
        <w:t>tr</w:t>
      </w:r>
      <w:proofErr w:type="spellEnd"/>
      <w:proofErr w:type="gramEnd"/>
      <w:r w:rsidRPr="00652300">
        <w:rPr>
          <w:rFonts w:ascii="Helvetica Neue" w:hAnsi="Helvetica Neue" w:cs="Helvetica Neue"/>
        </w:rPr>
        <w:t>(</w:t>
      </w:r>
      <w:proofErr w:type="spellStart"/>
      <w:r w:rsidRPr="00652300">
        <w:rPr>
          <w:rFonts w:ascii="Helvetica Neue" w:hAnsi="Helvetica Neue" w:cs="Helvetica Neue"/>
        </w:rPr>
        <w:t>gapminder</w:t>
      </w:r>
      <w:proofErr w:type="spellEnd"/>
      <w:r w:rsidRPr="00652300">
        <w:rPr>
          <w:rFonts w:ascii="Helvetica Neue" w:hAnsi="Helvetica Neue" w:cs="Helvetica Neue"/>
        </w:rPr>
        <w:t>)</w:t>
      </w:r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 w:rsidRPr="00652300">
        <w:rPr>
          <w:rFonts w:ascii="Helvetica Neue" w:hAnsi="Helvetica Neue" w:cs="Helvetica Neue"/>
        </w:rPr>
        <w:t>unique</w:t>
      </w:r>
      <w:proofErr w:type="gramEnd"/>
      <w:r w:rsidRPr="00652300">
        <w:rPr>
          <w:rFonts w:ascii="Helvetica Neue" w:hAnsi="Helvetica Neue" w:cs="Helvetica Neue"/>
        </w:rPr>
        <w:t>(</w:t>
      </w:r>
      <w:proofErr w:type="spellStart"/>
      <w:r w:rsidRPr="00652300">
        <w:rPr>
          <w:rFonts w:ascii="Helvetica Neue" w:hAnsi="Helvetica Neue" w:cs="Helvetica Neue"/>
        </w:rPr>
        <w:t>gapminder$continent</w:t>
      </w:r>
      <w:proofErr w:type="spellEnd"/>
      <w:r w:rsidRPr="00652300">
        <w:rPr>
          <w:rFonts w:ascii="Helvetica Neue" w:hAnsi="Helvetica Neue" w:cs="Helvetica Neue"/>
        </w:rPr>
        <w:t>)</w:t>
      </w:r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 w:rsidRPr="00652300">
        <w:rPr>
          <w:rFonts w:ascii="Helvetica Neue" w:hAnsi="Helvetica Neue" w:cs="Helvetica Neue"/>
        </w:rPr>
        <w:t>?read.csv</w:t>
      </w:r>
      <w:proofErr w:type="gramEnd"/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 w:rsidRPr="00652300">
        <w:rPr>
          <w:rFonts w:ascii="Helvetica Neue" w:hAnsi="Helvetica Neue" w:cs="Helvetica Neue"/>
        </w:rPr>
        <w:t>library</w:t>
      </w:r>
      <w:proofErr w:type="gramEnd"/>
      <w:r w:rsidRPr="00652300">
        <w:rPr>
          <w:rFonts w:ascii="Helvetica Neue" w:hAnsi="Helvetica Neue" w:cs="Helvetica Neue"/>
        </w:rPr>
        <w:t>(ggplot2)</w:t>
      </w:r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 w:rsidRPr="00652300">
        <w:rPr>
          <w:rFonts w:ascii="Helvetica Neue" w:hAnsi="Helvetica Neue" w:cs="Helvetica Neue"/>
        </w:rPr>
        <w:t>ggplot</w:t>
      </w:r>
      <w:proofErr w:type="spellEnd"/>
      <w:proofErr w:type="gramEnd"/>
      <w:r w:rsidRPr="00652300">
        <w:rPr>
          <w:rFonts w:ascii="Helvetica Neue" w:hAnsi="Helvetica Neue" w:cs="Helvetica Neue"/>
        </w:rPr>
        <w:t xml:space="preserve">(data = </w:t>
      </w:r>
      <w:proofErr w:type="spellStart"/>
      <w:r w:rsidRPr="00652300">
        <w:rPr>
          <w:rFonts w:ascii="Helvetica Neue" w:hAnsi="Helvetica Neue" w:cs="Helvetica Neue"/>
        </w:rPr>
        <w:t>gapminder,aes</w:t>
      </w:r>
      <w:proofErr w:type="spellEnd"/>
      <w:r w:rsidRPr="00652300">
        <w:rPr>
          <w:rFonts w:ascii="Helvetica Neue" w:hAnsi="Helvetica Neue" w:cs="Helvetica Neue"/>
        </w:rPr>
        <w:t>(x=</w:t>
      </w:r>
      <w:proofErr w:type="spellStart"/>
      <w:r w:rsidRPr="00652300">
        <w:rPr>
          <w:rFonts w:ascii="Helvetica Neue" w:hAnsi="Helvetica Neue" w:cs="Helvetica Neue"/>
        </w:rPr>
        <w:t>lifeExp</w:t>
      </w:r>
      <w:proofErr w:type="spellEnd"/>
      <w:r w:rsidRPr="00652300">
        <w:rPr>
          <w:rFonts w:ascii="Helvetica Neue" w:hAnsi="Helvetica Neue" w:cs="Helvetica Neue"/>
        </w:rPr>
        <w:t>, y=</w:t>
      </w:r>
      <w:proofErr w:type="spellStart"/>
      <w:r w:rsidRPr="00652300">
        <w:rPr>
          <w:rFonts w:ascii="Helvetica Neue" w:hAnsi="Helvetica Neue" w:cs="Helvetica Neue"/>
        </w:rPr>
        <w:t>gdpPercap</w:t>
      </w:r>
      <w:proofErr w:type="spellEnd"/>
      <w:r w:rsidRPr="00652300">
        <w:rPr>
          <w:rFonts w:ascii="Helvetica Neue" w:hAnsi="Helvetica Neue" w:cs="Helvetica Neue"/>
        </w:rPr>
        <w:t>,</w:t>
      </w:r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 w:rsidRPr="00652300">
        <w:rPr>
          <w:rFonts w:ascii="Helvetica Neue" w:hAnsi="Helvetica Neue" w:cs="Helvetica Neue"/>
        </w:rPr>
        <w:t>color</w:t>
      </w:r>
      <w:proofErr w:type="gramEnd"/>
      <w:r w:rsidRPr="00652300">
        <w:rPr>
          <w:rFonts w:ascii="Helvetica Neue" w:hAnsi="Helvetica Neue" w:cs="Helvetica Neue"/>
        </w:rPr>
        <w:t>=continent))+</w:t>
      </w:r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 w:rsidRPr="00652300">
        <w:rPr>
          <w:rFonts w:ascii="Helvetica Neue" w:hAnsi="Helvetica Neue" w:cs="Helvetica Neue"/>
        </w:rPr>
        <w:t>geom</w:t>
      </w:r>
      <w:proofErr w:type="gramEnd"/>
      <w:r w:rsidRPr="00652300">
        <w:rPr>
          <w:rFonts w:ascii="Helvetica Neue" w:hAnsi="Helvetica Neue" w:cs="Helvetica Neue"/>
        </w:rPr>
        <w:t>_point</w:t>
      </w:r>
      <w:proofErr w:type="spellEnd"/>
      <w:r w:rsidRPr="00652300">
        <w:rPr>
          <w:rFonts w:ascii="Helvetica Neue" w:hAnsi="Helvetica Neue" w:cs="Helvetica Neue"/>
        </w:rPr>
        <w:t>()+</w:t>
      </w:r>
    </w:p>
    <w:p w:rsidR="00652300" w:rsidRP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 w:rsidRPr="00652300">
        <w:rPr>
          <w:rFonts w:ascii="Helvetica Neue" w:hAnsi="Helvetica Neue" w:cs="Helvetica Neue"/>
        </w:rPr>
        <w:t>theme</w:t>
      </w:r>
      <w:proofErr w:type="gramEnd"/>
      <w:r w:rsidRPr="00652300">
        <w:rPr>
          <w:rFonts w:ascii="Helvetica Neue" w:hAnsi="Helvetica Neue" w:cs="Helvetica Neue"/>
        </w:rPr>
        <w:t>_classic</w:t>
      </w:r>
      <w:proofErr w:type="spellEnd"/>
      <w:r w:rsidRPr="00652300">
        <w:rPr>
          <w:rFonts w:ascii="Helvetica Neue" w:hAnsi="Helvetica Neue" w:cs="Helvetica Neue"/>
        </w:rPr>
        <w:t>()+</w:t>
      </w:r>
    </w:p>
    <w:p w:rsidR="00652300" w:rsidRDefault="00652300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 w:rsidRPr="00652300">
        <w:rPr>
          <w:rFonts w:ascii="Helvetica Neue" w:hAnsi="Helvetica Neue" w:cs="Helvetica Neue"/>
        </w:rPr>
        <w:t xml:space="preserve">  </w:t>
      </w:r>
      <w:proofErr w:type="gramStart"/>
      <w:r w:rsidRPr="00652300">
        <w:rPr>
          <w:rFonts w:ascii="Helvetica Neue" w:hAnsi="Helvetica Neue" w:cs="Helvetica Neue"/>
        </w:rPr>
        <w:t>scale</w:t>
      </w:r>
      <w:proofErr w:type="gramEnd"/>
      <w:r w:rsidRPr="00652300">
        <w:rPr>
          <w:rFonts w:ascii="Helvetica Neue" w:hAnsi="Helvetica Neue" w:cs="Helvetica Neue"/>
        </w:rPr>
        <w:t>_y_log10()</w:t>
      </w:r>
    </w:p>
    <w:p w:rsidR="008E3494" w:rsidRDefault="008E3494" w:rsidP="0065230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8E3494" w:rsidRPr="008E3494" w:rsidRDefault="008E3494" w:rsidP="008E349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 w:rsidRPr="008E3494">
        <w:rPr>
          <w:rFonts w:ascii="Helvetica Neue" w:hAnsi="Helvetica Neue" w:cs="Helvetica Neue"/>
        </w:rPr>
        <w:t>ggplot</w:t>
      </w:r>
      <w:proofErr w:type="spellEnd"/>
      <w:proofErr w:type="gramEnd"/>
      <w:r w:rsidRPr="008E3494">
        <w:rPr>
          <w:rFonts w:ascii="Helvetica Neue" w:hAnsi="Helvetica Neue" w:cs="Helvetica Neue"/>
        </w:rPr>
        <w:t xml:space="preserve">(data = </w:t>
      </w:r>
      <w:proofErr w:type="spellStart"/>
      <w:r w:rsidRPr="008E3494">
        <w:rPr>
          <w:rFonts w:ascii="Helvetica Neue" w:hAnsi="Helvetica Neue" w:cs="Helvetica Neue"/>
        </w:rPr>
        <w:t>gapminder,aes</w:t>
      </w:r>
      <w:proofErr w:type="spellEnd"/>
      <w:r w:rsidRPr="008E3494">
        <w:rPr>
          <w:rFonts w:ascii="Helvetica Neue" w:hAnsi="Helvetica Neue" w:cs="Helvetica Neue"/>
        </w:rPr>
        <w:t>(x=</w:t>
      </w:r>
      <w:proofErr w:type="spellStart"/>
      <w:r w:rsidRPr="008E3494">
        <w:rPr>
          <w:rFonts w:ascii="Helvetica Neue" w:hAnsi="Helvetica Neue" w:cs="Helvetica Neue"/>
        </w:rPr>
        <w:t>lifeExp</w:t>
      </w:r>
      <w:proofErr w:type="spellEnd"/>
      <w:r w:rsidRPr="008E3494">
        <w:rPr>
          <w:rFonts w:ascii="Helvetica Neue" w:hAnsi="Helvetica Neue" w:cs="Helvetica Neue"/>
        </w:rPr>
        <w:t>, y=</w:t>
      </w:r>
      <w:proofErr w:type="spellStart"/>
      <w:r w:rsidRPr="008E3494">
        <w:rPr>
          <w:rFonts w:ascii="Helvetica Neue" w:hAnsi="Helvetica Neue" w:cs="Helvetica Neue"/>
        </w:rPr>
        <w:t>gdpPercap</w:t>
      </w:r>
      <w:proofErr w:type="spellEnd"/>
      <w:r w:rsidRPr="008E3494">
        <w:rPr>
          <w:rFonts w:ascii="Helvetica Neue" w:hAnsi="Helvetica Neue" w:cs="Helvetica Neue"/>
        </w:rPr>
        <w:t>,</w:t>
      </w:r>
    </w:p>
    <w:p w:rsidR="008E3494" w:rsidRPr="008E3494" w:rsidRDefault="008E3494" w:rsidP="008E349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 w:rsidRPr="008E3494">
        <w:rPr>
          <w:rFonts w:ascii="Helvetica Neue" w:hAnsi="Helvetica Neue" w:cs="Helvetica Neue"/>
        </w:rPr>
        <w:t>color</w:t>
      </w:r>
      <w:proofErr w:type="gramEnd"/>
      <w:r w:rsidRPr="008E3494">
        <w:rPr>
          <w:rFonts w:ascii="Helvetica Neue" w:hAnsi="Helvetica Neue" w:cs="Helvetica Neue"/>
        </w:rPr>
        <w:t>=continent))+</w:t>
      </w:r>
    </w:p>
    <w:p w:rsidR="008E3494" w:rsidRPr="008E3494" w:rsidRDefault="008E3494" w:rsidP="008E349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 w:rsidRPr="008E3494">
        <w:rPr>
          <w:rFonts w:ascii="Helvetica Neue" w:hAnsi="Helvetica Neue" w:cs="Helvetica Neue"/>
        </w:rPr>
        <w:t>geom</w:t>
      </w:r>
      <w:proofErr w:type="gramEnd"/>
      <w:r w:rsidRPr="008E3494">
        <w:rPr>
          <w:rFonts w:ascii="Helvetica Neue" w:hAnsi="Helvetica Neue" w:cs="Helvetica Neue"/>
        </w:rPr>
        <w:t>_point</w:t>
      </w:r>
      <w:proofErr w:type="spellEnd"/>
      <w:r w:rsidRPr="008E3494">
        <w:rPr>
          <w:rFonts w:ascii="Helvetica Neue" w:hAnsi="Helvetica Neue" w:cs="Helvetica Neue"/>
        </w:rPr>
        <w:t>(size=0.5)+</w:t>
      </w:r>
    </w:p>
    <w:p w:rsidR="008E3494" w:rsidRPr="008E3494" w:rsidRDefault="008E3494" w:rsidP="008E349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 w:rsidRPr="008E3494">
        <w:rPr>
          <w:rFonts w:ascii="Helvetica Neue" w:hAnsi="Helvetica Neue" w:cs="Helvetica Neue"/>
        </w:rPr>
        <w:t>theme</w:t>
      </w:r>
      <w:proofErr w:type="gramEnd"/>
      <w:r w:rsidRPr="008E3494">
        <w:rPr>
          <w:rFonts w:ascii="Helvetica Neue" w:hAnsi="Helvetica Neue" w:cs="Helvetica Neue"/>
        </w:rPr>
        <w:t>_classic</w:t>
      </w:r>
      <w:proofErr w:type="spellEnd"/>
      <w:r w:rsidRPr="008E3494">
        <w:rPr>
          <w:rFonts w:ascii="Helvetica Neue" w:hAnsi="Helvetica Neue" w:cs="Helvetica Neue"/>
        </w:rPr>
        <w:t>(</w:t>
      </w:r>
      <w:proofErr w:type="spellStart"/>
      <w:r w:rsidRPr="008E3494">
        <w:rPr>
          <w:rFonts w:ascii="Helvetica Neue" w:hAnsi="Helvetica Neue" w:cs="Helvetica Neue"/>
        </w:rPr>
        <w:t>base_size</w:t>
      </w:r>
      <w:proofErr w:type="spellEnd"/>
      <w:r w:rsidRPr="008E3494">
        <w:rPr>
          <w:rFonts w:ascii="Helvetica Neue" w:hAnsi="Helvetica Neue" w:cs="Helvetica Neue"/>
        </w:rPr>
        <w:t xml:space="preserve"> = 20)+</w:t>
      </w:r>
    </w:p>
    <w:p w:rsidR="008E3494" w:rsidRPr="008E3494" w:rsidRDefault="008E3494" w:rsidP="008E349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 w:rsidRPr="008E3494">
        <w:rPr>
          <w:rFonts w:ascii="Helvetica Neue" w:hAnsi="Helvetica Neue" w:cs="Helvetica Neue"/>
        </w:rPr>
        <w:t>scale</w:t>
      </w:r>
      <w:proofErr w:type="gramEnd"/>
      <w:r w:rsidRPr="008E3494">
        <w:rPr>
          <w:rFonts w:ascii="Helvetica Neue" w:hAnsi="Helvetica Neue" w:cs="Helvetica Neue"/>
        </w:rPr>
        <w:t>_y_log10()+</w:t>
      </w:r>
    </w:p>
    <w:p w:rsidR="008E3494" w:rsidRDefault="008E3494" w:rsidP="008E349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 w:rsidRPr="008E3494">
        <w:rPr>
          <w:rFonts w:ascii="Helvetica Neue" w:hAnsi="Helvetica Neue" w:cs="Helvetica Neue"/>
        </w:rPr>
        <w:t>geom</w:t>
      </w:r>
      <w:proofErr w:type="gramEnd"/>
      <w:r w:rsidRPr="008E3494">
        <w:rPr>
          <w:rFonts w:ascii="Helvetica Neue" w:hAnsi="Helvetica Neue" w:cs="Helvetica Neue"/>
        </w:rPr>
        <w:t>_smooth</w:t>
      </w:r>
      <w:proofErr w:type="spellEnd"/>
      <w:r w:rsidRPr="008E3494">
        <w:rPr>
          <w:rFonts w:ascii="Helvetica Neue" w:hAnsi="Helvetica Neue" w:cs="Helvetica Neue"/>
        </w:rPr>
        <w:t>(method = "lm", size=1,se=FALSE)</w:t>
      </w:r>
      <w:bookmarkStart w:id="0" w:name="_GoBack"/>
      <w:bookmarkEnd w:id="0"/>
    </w:p>
    <w:p w:rsidR="00D77F12" w:rsidRDefault="00D77F12" w:rsidP="00D77F1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77F12" w:rsidRDefault="00D77F12" w:rsidP="00D77F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Helvetica Neue" w:hAnsi="Helvetica Neue" w:cs="Helvetica Neue"/>
          <w:color w:val="FFFFFF"/>
        </w:rPr>
        <w:t>my</w:t>
      </w:r>
      <w:proofErr w:type="gramEnd"/>
      <w:r>
        <w:rPr>
          <w:rFonts w:ascii="Helvetica Neue" w:hAnsi="Helvetica Neue" w:cs="Helvetica Neue"/>
          <w:color w:val="FFFFFF"/>
        </w:rPr>
        <w:t xml:space="preserve"> bad, I was answering the second challenge</w:t>
      </w:r>
    </w:p>
    <w:p w:rsidR="00882BA5" w:rsidRDefault="00882BA5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A209CF" w:rsidRDefault="00A209CF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A209CF" w:rsidRDefault="00A209CF"/>
    <w:sectPr w:rsidR="00A209CF" w:rsidSect="00A229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001A"/>
    <w:multiLevelType w:val="hybridMultilevel"/>
    <w:tmpl w:val="0000001A"/>
    <w:lvl w:ilvl="0" w:tplc="000009C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001B"/>
    <w:multiLevelType w:val="hybridMultilevel"/>
    <w:tmpl w:val="0000001B"/>
    <w:lvl w:ilvl="0" w:tplc="00000A2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001C"/>
    <w:multiLevelType w:val="hybridMultilevel"/>
    <w:tmpl w:val="0000001C"/>
    <w:lvl w:ilvl="0" w:tplc="00000A8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001D"/>
    <w:multiLevelType w:val="hybridMultilevel"/>
    <w:tmpl w:val="0000001D"/>
    <w:lvl w:ilvl="0" w:tplc="00000AF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001E"/>
    <w:multiLevelType w:val="hybridMultilevel"/>
    <w:tmpl w:val="0000001E"/>
    <w:lvl w:ilvl="0" w:tplc="00000B5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001F"/>
    <w:multiLevelType w:val="hybridMultilevel"/>
    <w:tmpl w:val="0000001F"/>
    <w:lvl w:ilvl="0" w:tplc="00000BB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0020"/>
    <w:multiLevelType w:val="hybridMultilevel"/>
    <w:tmpl w:val="00000020"/>
    <w:lvl w:ilvl="0" w:tplc="00000C1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0021"/>
    <w:multiLevelType w:val="hybridMultilevel"/>
    <w:tmpl w:val="00000021"/>
    <w:lvl w:ilvl="0" w:tplc="00000C8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9CF"/>
    <w:rsid w:val="002B526E"/>
    <w:rsid w:val="004D614C"/>
    <w:rsid w:val="00652300"/>
    <w:rsid w:val="00882BA5"/>
    <w:rsid w:val="008E3494"/>
    <w:rsid w:val="00961685"/>
    <w:rsid w:val="00A209CF"/>
    <w:rsid w:val="00A2299A"/>
    <w:rsid w:val="00A51D2A"/>
    <w:rsid w:val="00D5156E"/>
    <w:rsid w:val="00D7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703E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oftware-carpentry.org/conduct.html" TargetMode="External"/><Relationship Id="rId7" Type="http://schemas.openxmlformats.org/officeDocument/2006/relationships/hyperlink" Target="https://creativecommons.org/licenses/by/4.0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3061</Words>
  <Characters>17452</Characters>
  <Application>Microsoft Macintosh Word</Application>
  <DocSecurity>0</DocSecurity>
  <Lines>145</Lines>
  <Paragraphs>40</Paragraphs>
  <ScaleCrop>false</ScaleCrop>
  <Company/>
  <LinksUpToDate>false</LinksUpToDate>
  <CharactersWithSpaces>20473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Powell</dc:creator>
  <cp:keywords/>
  <dc:description/>
  <cp:lastModifiedBy>James Powell</cp:lastModifiedBy>
  <cp:revision>1</cp:revision>
  <dcterms:created xsi:type="dcterms:W3CDTF">2016-02-05T14:56:00Z</dcterms:created>
  <dcterms:modified xsi:type="dcterms:W3CDTF">2016-02-27T17:18:00Z</dcterms:modified>
</cp:coreProperties>
</file>